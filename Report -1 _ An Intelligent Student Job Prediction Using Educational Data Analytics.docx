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9A1" w:rsidRDefault="000047ED">
      <w:pPr>
        <w:spacing w:before="240" w:line="360" w:lineRule="auto"/>
        <w:jc w:val="both"/>
        <w:rPr>
          <w:rFonts w:ascii="Times New Roman" w:hAnsi="Times New Roman"/>
          <w:b/>
          <w:sz w:val="36"/>
          <w:szCs w:val="36"/>
          <w:shd w:val="clear" w:color="auto" w:fill="FFFFFF"/>
        </w:rPr>
      </w:pPr>
      <w:r>
        <w:rPr>
          <w:rFonts w:ascii="Times New Roman" w:hAnsi="Times New Roman"/>
          <w:b/>
          <w:sz w:val="32"/>
          <w:szCs w:val="32"/>
          <w:shd w:val="clear" w:color="auto" w:fill="FFFFFF"/>
        </w:rPr>
        <w:t xml:space="preserve">An Intelligent </w:t>
      </w:r>
      <w:r>
        <w:rPr>
          <w:rFonts w:ascii="Times New Roman" w:hAnsi="Times New Roman"/>
          <w:b/>
          <w:sz w:val="32"/>
          <w:szCs w:val="32"/>
          <w:shd w:val="clear" w:color="auto" w:fill="FFFFFF"/>
        </w:rPr>
        <w:t>Student Job Prediction</w:t>
      </w:r>
      <w:r>
        <w:rPr>
          <w:rFonts w:ascii="Times New Roman" w:hAnsi="Times New Roman"/>
          <w:b/>
          <w:sz w:val="32"/>
          <w:szCs w:val="32"/>
          <w:shd w:val="clear" w:color="auto" w:fill="FFFFFF"/>
        </w:rPr>
        <w:t xml:space="preserve"> Using </w:t>
      </w:r>
      <w:r>
        <w:rPr>
          <w:rFonts w:ascii="Times New Roman" w:hAnsi="Times New Roman"/>
          <w:b/>
          <w:sz w:val="32"/>
          <w:szCs w:val="32"/>
          <w:shd w:val="clear" w:color="auto" w:fill="FFFFFF"/>
        </w:rPr>
        <w:t>Educational Data Analytics</w:t>
      </w:r>
      <w:r>
        <w:rPr>
          <w:rFonts w:ascii="Times New Roman" w:hAnsi="Times New Roman"/>
          <w:b/>
          <w:sz w:val="36"/>
          <w:szCs w:val="36"/>
          <w:shd w:val="clear" w:color="auto" w:fill="FFFFFF"/>
        </w:rPr>
        <w:t xml:space="preserve"> </w:t>
      </w:r>
    </w:p>
    <w:p w:rsidR="006939A1" w:rsidRDefault="000047ED">
      <w:pPr>
        <w:spacing w:before="24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Abstract</w:t>
      </w:r>
    </w:p>
    <w:p w:rsidR="006939A1" w:rsidRDefault="000047ED">
      <w:pPr>
        <w:spacing w:before="240" w:line="360" w:lineRule="auto"/>
        <w:ind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t>The education crisis is now widely spread in global in term of decreasing number of student and decreasing degree requirements for some jobs.</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Educational institutes look for </w:t>
      </w:r>
      <w:r>
        <w:rPr>
          <w:rFonts w:ascii="Times New Roman" w:hAnsi="Times New Roman"/>
          <w:sz w:val="24"/>
          <w:szCs w:val="24"/>
          <w:shd w:val="clear" w:color="auto" w:fill="FFFFFF"/>
        </w:rPr>
        <w:t>more efficient technology that assist better</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management and support decision making procedures or assist them to set new strategies. One of the effective ways to address the challenges for improving the quality is to provide new knowledge related to the ed</w:t>
      </w:r>
      <w:r>
        <w:rPr>
          <w:rFonts w:ascii="Times New Roman" w:hAnsi="Times New Roman"/>
          <w:sz w:val="24"/>
          <w:szCs w:val="24"/>
          <w:shd w:val="clear" w:color="auto" w:fill="FFFFFF"/>
        </w:rPr>
        <w:t xml:space="preserve">ucational processes and entities to the managerial system. With the </w:t>
      </w:r>
      <w:r>
        <w:rPr>
          <w:rFonts w:ascii="Times New Roman" w:hAnsi="Times New Roman"/>
          <w:sz w:val="24"/>
          <w:szCs w:val="24"/>
          <w:shd w:val="clear" w:color="auto" w:fill="FFFFFF"/>
        </w:rPr>
        <w:t>data science</w:t>
      </w:r>
      <w:r>
        <w:rPr>
          <w:rFonts w:ascii="Times New Roman" w:hAnsi="Times New Roman"/>
          <w:sz w:val="24"/>
          <w:szCs w:val="24"/>
          <w:shd w:val="clear" w:color="auto" w:fill="FFFFFF"/>
        </w:rPr>
        <w:t xml:space="preserve"> techniques the knowledge can be extracted from operational and historical data that resides within the educational organization’s databases using. The dataset for system imple</w:t>
      </w:r>
      <w:r>
        <w:rPr>
          <w:rFonts w:ascii="Times New Roman" w:hAnsi="Times New Roman"/>
          <w:sz w:val="24"/>
          <w:szCs w:val="24"/>
          <w:shd w:val="clear" w:color="auto" w:fill="FFFFFF"/>
        </w:rPr>
        <w:t xml:space="preserve">mentation contains information about past data of students. </w:t>
      </w:r>
    </w:p>
    <w:p w:rsidR="006939A1" w:rsidRDefault="000047ED">
      <w:pPr>
        <w:spacing w:before="240" w:line="360" w:lineRule="auto"/>
        <w:ind w:firstLine="720"/>
        <w:jc w:val="both"/>
        <w:rPr>
          <w:rFonts w:ascii="Times New Roman" w:hAnsi="Times New Roman" w:cs="Times New Roman"/>
          <w:sz w:val="24"/>
          <w:szCs w:val="24"/>
          <w:shd w:val="clear" w:color="auto" w:fill="FFFFFF"/>
        </w:rPr>
      </w:pPr>
      <w:r>
        <w:rPr>
          <w:rFonts w:ascii="Times New Roman" w:hAnsi="Times New Roman"/>
          <w:sz w:val="24"/>
          <w:szCs w:val="24"/>
          <w:shd w:val="clear" w:color="auto" w:fill="FFFFFF"/>
        </w:rPr>
        <w:t xml:space="preserve"> Educational data mining (EDM) is recently interested in data mining area to discover useful knowledge in educational data to help educators improve their administration planning and student services. This </w:t>
      </w:r>
      <w:r>
        <w:rPr>
          <w:rFonts w:ascii="Times New Roman" w:hAnsi="Times New Roman"/>
          <w:sz w:val="24"/>
          <w:szCs w:val="24"/>
          <w:shd w:val="clear" w:color="auto" w:fill="FFFFFF"/>
        </w:rPr>
        <w:t xml:space="preserve">system </w:t>
      </w:r>
      <w:r>
        <w:rPr>
          <w:rFonts w:ascii="Times New Roman" w:hAnsi="Times New Roman"/>
          <w:sz w:val="24"/>
          <w:szCs w:val="24"/>
          <w:shd w:val="clear" w:color="auto" w:fill="FFFFFF"/>
        </w:rPr>
        <w:t xml:space="preserve">proposes applying of data </w:t>
      </w:r>
      <w:r>
        <w:rPr>
          <w:rFonts w:ascii="Times New Roman" w:hAnsi="Times New Roman"/>
          <w:sz w:val="24"/>
          <w:szCs w:val="24"/>
          <w:shd w:val="clear" w:color="auto" w:fill="FFFFFF"/>
        </w:rPr>
        <w:t>science technique</w:t>
      </w:r>
      <w:r>
        <w:rPr>
          <w:rFonts w:ascii="Times New Roman" w:hAnsi="Times New Roman"/>
          <w:sz w:val="24"/>
          <w:szCs w:val="24"/>
          <w:shd w:val="clear" w:color="auto" w:fill="FFFFFF"/>
        </w:rPr>
        <w:t xml:space="preserve">s </w:t>
      </w:r>
      <w:r>
        <w:rPr>
          <w:rFonts w:ascii="Times New Roman" w:hAnsi="Times New Roman"/>
          <w:sz w:val="24"/>
          <w:szCs w:val="24"/>
          <w:shd w:val="clear" w:color="auto" w:fill="FFFFFF"/>
        </w:rPr>
        <w:t xml:space="preserve">in educational data. </w:t>
      </w:r>
      <w:r>
        <w:rPr>
          <w:rFonts w:ascii="Times New Roman" w:hAnsi="Times New Roman"/>
          <w:sz w:val="24"/>
          <w:szCs w:val="24"/>
          <w:shd w:val="clear" w:color="auto" w:fill="FFFFFF"/>
        </w:rPr>
        <w:t>A</w:t>
      </w:r>
      <w:r>
        <w:rPr>
          <w:rFonts w:ascii="Times New Roman" w:hAnsi="Times New Roman"/>
          <w:sz w:val="24"/>
          <w:szCs w:val="24"/>
          <w:shd w:val="clear" w:color="auto" w:fill="FFFFFF"/>
        </w:rPr>
        <w:t xml:space="preserve">ssociation rule applied in </w:t>
      </w:r>
      <w:proofErr w:type="gramStart"/>
      <w:r>
        <w:rPr>
          <w:rFonts w:ascii="Times New Roman" w:hAnsi="Times New Roman"/>
          <w:sz w:val="24"/>
          <w:szCs w:val="24"/>
          <w:shd w:val="clear" w:color="auto" w:fill="FFFFFF"/>
        </w:rPr>
        <w:t>students</w:t>
      </w:r>
      <w:proofErr w:type="gramEnd"/>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data to find some knowledge for supporting </w:t>
      </w:r>
      <w:r>
        <w:rPr>
          <w:rFonts w:ascii="Times New Roman" w:hAnsi="Times New Roman"/>
          <w:sz w:val="24"/>
          <w:szCs w:val="24"/>
          <w:shd w:val="clear" w:color="auto" w:fill="FFFFFF"/>
        </w:rPr>
        <w:t xml:space="preserve">management </w:t>
      </w:r>
      <w:r>
        <w:rPr>
          <w:rFonts w:ascii="Times New Roman" w:hAnsi="Times New Roman"/>
          <w:sz w:val="24"/>
          <w:szCs w:val="24"/>
          <w:shd w:val="clear" w:color="auto" w:fill="FFFFFF"/>
        </w:rPr>
        <w:t xml:space="preserve">planning. </w:t>
      </w:r>
      <w:r>
        <w:rPr>
          <w:rFonts w:ascii="Times New Roman" w:hAnsi="Times New Roman"/>
          <w:sz w:val="24"/>
          <w:szCs w:val="24"/>
          <w:shd w:val="clear" w:color="auto" w:fill="FFFFFF"/>
        </w:rPr>
        <w:t xml:space="preserve">Data Science algorithms </w:t>
      </w:r>
      <w:r>
        <w:rPr>
          <w:rFonts w:ascii="Times New Roman" w:hAnsi="Times New Roman"/>
          <w:sz w:val="24"/>
          <w:szCs w:val="24"/>
          <w:shd w:val="clear" w:color="auto" w:fill="FFFFFF"/>
        </w:rPr>
        <w:t>applied in course grades and job data of graduated student to predict job after graduated. The results of th</w:t>
      </w:r>
      <w:r>
        <w:rPr>
          <w:rFonts w:ascii="Times New Roman" w:hAnsi="Times New Roman"/>
          <w:sz w:val="24"/>
          <w:szCs w:val="24"/>
          <w:shd w:val="clear" w:color="auto" w:fill="FFFFFF"/>
        </w:rPr>
        <w:t xml:space="preserve">ese studies give good knowledge for </w:t>
      </w:r>
      <w:r>
        <w:rPr>
          <w:rFonts w:ascii="Times New Roman" w:hAnsi="Times New Roman"/>
          <w:sz w:val="24"/>
          <w:szCs w:val="24"/>
          <w:shd w:val="clear" w:color="auto" w:fill="FFFFFF"/>
        </w:rPr>
        <w:t xml:space="preserve">student management </w:t>
      </w:r>
      <w:r>
        <w:rPr>
          <w:rFonts w:ascii="Times New Roman" w:hAnsi="Times New Roman"/>
          <w:sz w:val="24"/>
          <w:szCs w:val="24"/>
          <w:shd w:val="clear" w:color="auto" w:fill="FFFFFF"/>
        </w:rPr>
        <w:t>planning and job prediction.</w:t>
      </w:r>
      <w:r>
        <w:rPr>
          <w:rFonts w:ascii="Times New Roman" w:hAnsi="Times New Roman"/>
          <w:sz w:val="24"/>
          <w:szCs w:val="24"/>
          <w:shd w:val="clear" w:color="auto" w:fill="FFFFFF"/>
        </w:rPr>
        <w:t xml:space="preserve"> The main objective of the proposed system is to find the correlations between the student educational parameters with the types of the job.</w:t>
      </w:r>
    </w:p>
    <w:p w:rsidR="006939A1" w:rsidRDefault="000047ED">
      <w:pPr>
        <w:spacing w:before="240"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Introduction</w:t>
      </w:r>
    </w:p>
    <w:p w:rsidR="006939A1" w:rsidRDefault="000047ED">
      <w:pPr>
        <w:spacing w:before="240" w:line="360" w:lineRule="auto"/>
        <w:ind w:firstLine="720"/>
        <w:jc w:val="both"/>
        <w:rPr>
          <w:rFonts w:ascii="Times New Roman" w:hAnsi="Times New Roman" w:cs="Times New Roman"/>
          <w:sz w:val="24"/>
          <w:szCs w:val="24"/>
          <w:shd w:val="clear" w:color="auto" w:fill="FFFFFF"/>
        </w:rPr>
      </w:pPr>
      <w:r>
        <w:rPr>
          <w:rFonts w:ascii="Times New Roman" w:hAnsi="Times New Roman"/>
          <w:sz w:val="24"/>
          <w:szCs w:val="24"/>
          <w:shd w:val="clear" w:color="auto" w:fill="FFFFFF"/>
        </w:rPr>
        <w:t xml:space="preserve">The primary aim of </w:t>
      </w:r>
      <w:r>
        <w:rPr>
          <w:rFonts w:ascii="Times New Roman" w:hAnsi="Times New Roman"/>
          <w:sz w:val="24"/>
          <w:szCs w:val="24"/>
          <w:shd w:val="clear" w:color="auto" w:fill="FFFFFF"/>
        </w:rPr>
        <w:t xml:space="preserve">students who join professional courses in higher learning institutions is to secure a </w:t>
      </w:r>
      <w:proofErr w:type="spellStart"/>
      <w:r>
        <w:rPr>
          <w:rFonts w:ascii="Times New Roman" w:hAnsi="Times New Roman"/>
          <w:sz w:val="24"/>
          <w:szCs w:val="24"/>
          <w:shd w:val="clear" w:color="auto" w:fill="FFFFFF"/>
        </w:rPr>
        <w:t>well</w:t>
      </w:r>
      <w:r w:rsidR="00CB26B4">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paid</w:t>
      </w:r>
      <w:proofErr w:type="spellEnd"/>
      <w:r>
        <w:rPr>
          <w:rFonts w:ascii="Times New Roman" w:hAnsi="Times New Roman"/>
          <w:sz w:val="24"/>
          <w:szCs w:val="24"/>
          <w:shd w:val="clear" w:color="auto" w:fill="FFFFFF"/>
        </w:rPr>
        <w:t xml:space="preserve"> job in a reputed organization. Professional education can be either completely technical or it can be managerial as well. </w:t>
      </w:r>
      <w:proofErr w:type="gramStart"/>
      <w:r>
        <w:rPr>
          <w:rFonts w:ascii="Times New Roman" w:hAnsi="Times New Roman"/>
          <w:sz w:val="24"/>
          <w:szCs w:val="24"/>
          <w:shd w:val="clear" w:color="auto" w:fill="FFFFFF"/>
        </w:rPr>
        <w:t>Technology</w:t>
      </w:r>
      <w:r>
        <w:rPr>
          <w:rFonts w:ascii="Times New Roman" w:hAnsi="Times New Roman"/>
          <w:sz w:val="24"/>
          <w:szCs w:val="24"/>
          <w:shd w:val="clear" w:color="auto" w:fill="FFFFFF"/>
        </w:rPr>
        <w:t xml:space="preserve"> courses</w:t>
      </w:r>
      <w:r>
        <w:rPr>
          <w:rFonts w:ascii="Times New Roman" w:hAnsi="Times New Roman"/>
          <w:sz w:val="24"/>
          <w:szCs w:val="24"/>
          <w:shd w:val="clear" w:color="auto" w:fill="FFFFFF"/>
        </w:rPr>
        <w:t xml:space="preserve"> provides</w:t>
      </w:r>
      <w:proofErr w:type="gramEnd"/>
      <w:r>
        <w:rPr>
          <w:rFonts w:ascii="Times New Roman" w:hAnsi="Times New Roman"/>
          <w:sz w:val="24"/>
          <w:szCs w:val="24"/>
          <w:shd w:val="clear" w:color="auto" w:fill="FFFFFF"/>
        </w:rPr>
        <w:t xml:space="preserve"> technical e</w:t>
      </w:r>
      <w:r>
        <w:rPr>
          <w:rFonts w:ascii="Times New Roman" w:hAnsi="Times New Roman"/>
          <w:sz w:val="24"/>
          <w:szCs w:val="24"/>
          <w:shd w:val="clear" w:color="auto" w:fill="FFFFFF"/>
        </w:rPr>
        <w:t>ducation to students in various fields such as Computer Science and Engineering, Electronics and Communication Engineering, Civil Engineering Mechanical Engineering, etc. This degree</w:t>
      </w: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lastRenderedPageBreak/>
        <w:t>post graduate</w:t>
      </w:r>
      <w:r>
        <w:rPr>
          <w:rFonts w:ascii="Times New Roman" w:hAnsi="Times New Roman"/>
          <w:sz w:val="24"/>
          <w:szCs w:val="24"/>
          <w:shd w:val="clear" w:color="auto" w:fill="FFFFFF"/>
        </w:rPr>
        <w:t xml:space="preserve"> is aimed at making students experts in state of the art co</w:t>
      </w:r>
      <w:r>
        <w:rPr>
          <w:rFonts w:ascii="Times New Roman" w:hAnsi="Times New Roman"/>
          <w:sz w:val="24"/>
          <w:szCs w:val="24"/>
          <w:shd w:val="clear" w:color="auto" w:fill="FFFFFF"/>
        </w:rPr>
        <w:t xml:space="preserve">njectural as well as practical knowledge in various engineering branches. The prediction of </w:t>
      </w:r>
      <w:r>
        <w:rPr>
          <w:rFonts w:ascii="Times New Roman" w:hAnsi="Times New Roman"/>
          <w:sz w:val="24"/>
          <w:szCs w:val="24"/>
          <w:shd w:val="clear" w:color="auto" w:fill="FFFFFF"/>
        </w:rPr>
        <w:t xml:space="preserve">job </w:t>
      </w:r>
      <w:r>
        <w:rPr>
          <w:rFonts w:ascii="Times New Roman" w:hAnsi="Times New Roman"/>
          <w:sz w:val="24"/>
          <w:szCs w:val="24"/>
          <w:shd w:val="clear" w:color="auto" w:fill="FFFFFF"/>
        </w:rPr>
        <w:t>status that students are most likely to achieve will help students to put in more hard work to make appropriate progress in stepping into a career in various te</w:t>
      </w:r>
      <w:r>
        <w:rPr>
          <w:rFonts w:ascii="Times New Roman" w:hAnsi="Times New Roman"/>
          <w:sz w:val="24"/>
          <w:szCs w:val="24"/>
          <w:shd w:val="clear" w:color="auto" w:fill="FFFFFF"/>
        </w:rPr>
        <w:t xml:space="preserve">chnical fields. It will also help the teachers as well as </w:t>
      </w:r>
      <w:r>
        <w:rPr>
          <w:rFonts w:ascii="Times New Roman" w:hAnsi="Times New Roman"/>
          <w:sz w:val="24"/>
          <w:szCs w:val="24"/>
          <w:shd w:val="clear" w:color="auto" w:fill="FFFFFF"/>
        </w:rPr>
        <w:t>others</w:t>
      </w:r>
      <w:r>
        <w:rPr>
          <w:rFonts w:ascii="Times New Roman" w:hAnsi="Times New Roman"/>
          <w:sz w:val="24"/>
          <w:szCs w:val="24"/>
          <w:shd w:val="clear" w:color="auto" w:fill="FFFFFF"/>
        </w:rPr>
        <w:t xml:space="preserve"> in an institution to provide proper care towards the improvement of students in the duration of course. A high placement rate is a key entity in building the reputation of an educational inst</w:t>
      </w:r>
      <w:r>
        <w:rPr>
          <w:rFonts w:ascii="Times New Roman" w:hAnsi="Times New Roman"/>
          <w:sz w:val="24"/>
          <w:szCs w:val="24"/>
          <w:shd w:val="clear" w:color="auto" w:fill="FFFFFF"/>
        </w:rPr>
        <w:t>itution. Hence such a system has a significant place in the educational system of any higher learning institution</w:t>
      </w:r>
      <w:r>
        <w:rPr>
          <w:rFonts w:ascii="Times New Roman" w:hAnsi="Times New Roman"/>
          <w:sz w:val="24"/>
          <w:szCs w:val="24"/>
          <w:shd w:val="clear" w:color="auto" w:fill="FFFFFF"/>
        </w:rPr>
        <w:t>.</w:t>
      </w:r>
    </w:p>
    <w:p w:rsidR="006939A1" w:rsidRDefault="000047ED">
      <w:pPr>
        <w:spacing w:before="24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Existing System</w:t>
      </w:r>
      <w:r w:rsidR="00B962F2">
        <w:rPr>
          <w:rFonts w:ascii="Times New Roman" w:hAnsi="Times New Roman" w:cs="Times New Roman"/>
          <w:b/>
          <w:sz w:val="24"/>
          <w:szCs w:val="24"/>
          <w:shd w:val="clear" w:color="auto" w:fill="FFFFFF"/>
        </w:rPr>
        <w:t xml:space="preserve"> :</w:t>
      </w:r>
      <w:bookmarkStart w:id="0" w:name="_GoBack"/>
      <w:bookmarkEnd w:id="0"/>
    </w:p>
    <w:p w:rsidR="006939A1" w:rsidRDefault="000047ED">
      <w:p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rPr>
        <w:t>Student management system</w:t>
      </w:r>
      <w:r>
        <w:rPr>
          <w:rFonts w:ascii="Times New Roman" w:hAnsi="Times New Roman" w:cs="Times New Roman"/>
          <w:sz w:val="24"/>
          <w:szCs w:val="24"/>
        </w:rPr>
        <w:t xml:space="preserve"> – tool which maintains student academic details such as marks, attendance, admission, fees, sports, placement cell etc. but doesn’t provides </w:t>
      </w:r>
      <w:r>
        <w:rPr>
          <w:rFonts w:ascii="Times New Roman" w:hAnsi="Times New Roman" w:cs="Times New Roman"/>
          <w:sz w:val="24"/>
          <w:szCs w:val="24"/>
        </w:rPr>
        <w:t xml:space="preserve">any </w:t>
      </w:r>
      <w:r>
        <w:rPr>
          <w:rFonts w:ascii="Times New Roman" w:hAnsi="Times New Roman" w:cs="Times New Roman"/>
          <w:sz w:val="24"/>
          <w:szCs w:val="24"/>
        </w:rPr>
        <w:t xml:space="preserve">useful information </w:t>
      </w:r>
      <w:r>
        <w:rPr>
          <w:rFonts w:ascii="Times New Roman" w:hAnsi="Times New Roman" w:cs="Times New Roman"/>
          <w:sz w:val="24"/>
          <w:szCs w:val="24"/>
        </w:rPr>
        <w:t>related to students job prediction.</w:t>
      </w:r>
    </w:p>
    <w:p w:rsidR="006939A1" w:rsidRDefault="000047ED">
      <w:p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rPr>
        <w:t>General Counseling</w:t>
      </w:r>
      <w:r>
        <w:rPr>
          <w:rFonts w:ascii="Times New Roman" w:hAnsi="Times New Roman" w:cs="Times New Roman"/>
          <w:sz w:val="24"/>
          <w:szCs w:val="24"/>
        </w:rPr>
        <w:t xml:space="preserve"> – this is manual system where colleg</w:t>
      </w:r>
      <w:r>
        <w:rPr>
          <w:rFonts w:ascii="Times New Roman" w:hAnsi="Times New Roman" w:cs="Times New Roman"/>
          <w:sz w:val="24"/>
          <w:szCs w:val="24"/>
        </w:rPr>
        <w:t xml:space="preserve">e staffs will sit and conduct counseling for the students to </w:t>
      </w:r>
      <w:r>
        <w:rPr>
          <w:rFonts w:ascii="Times New Roman" w:hAnsi="Times New Roman" w:cs="Times New Roman"/>
          <w:sz w:val="24"/>
          <w:szCs w:val="24"/>
        </w:rPr>
        <w:t>know the mental issues they are facing</w:t>
      </w:r>
      <w:r>
        <w:rPr>
          <w:rFonts w:ascii="Times New Roman" w:hAnsi="Times New Roman" w:cs="Times New Roman"/>
          <w:sz w:val="24"/>
          <w:szCs w:val="24"/>
        </w:rPr>
        <w:t xml:space="preserve">. This is manual process and too time consuming. </w:t>
      </w:r>
    </w:p>
    <w:p w:rsidR="006939A1" w:rsidRDefault="00CB26B4">
      <w:pPr>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i/>
          <w:iCs/>
          <w:sz w:val="24"/>
          <w:szCs w:val="24"/>
          <w:shd w:val="clear" w:color="auto" w:fill="FFFFFF"/>
        </w:rPr>
        <w:t>Human Ad</w:t>
      </w:r>
      <w:r w:rsidR="000047ED">
        <w:rPr>
          <w:rFonts w:ascii="Times New Roman" w:hAnsi="Times New Roman" w:cs="Times New Roman"/>
          <w:i/>
          <w:iCs/>
          <w:sz w:val="24"/>
          <w:szCs w:val="24"/>
          <w:shd w:val="clear" w:color="auto" w:fill="FFFFFF"/>
        </w:rPr>
        <w:t>visors</w:t>
      </w:r>
      <w:r w:rsidR="000047ED">
        <w:rPr>
          <w:rFonts w:ascii="Times New Roman" w:hAnsi="Times New Roman" w:cs="Times New Roman"/>
          <w:b/>
          <w:bCs/>
          <w:sz w:val="24"/>
          <w:szCs w:val="24"/>
          <w:shd w:val="clear" w:color="auto" w:fill="FFFFFF"/>
        </w:rPr>
        <w:t xml:space="preserve"> – </w:t>
      </w:r>
      <w:r w:rsidR="000047ED">
        <w:rPr>
          <w:rFonts w:ascii="Times New Roman" w:hAnsi="Times New Roman" w:cs="Times New Roman"/>
          <w:sz w:val="24"/>
          <w:szCs w:val="24"/>
          <w:shd w:val="clear" w:color="auto" w:fill="FFFFFF"/>
        </w:rPr>
        <w:t xml:space="preserve">this system is also manual where </w:t>
      </w:r>
      <w:proofErr w:type="gramStart"/>
      <w:r w:rsidR="000047ED">
        <w:rPr>
          <w:rFonts w:ascii="Times New Roman" w:hAnsi="Times New Roman" w:cs="Times New Roman"/>
          <w:sz w:val="24"/>
          <w:szCs w:val="24"/>
          <w:shd w:val="clear" w:color="auto" w:fill="FFFFFF"/>
        </w:rPr>
        <w:t>experts gives</w:t>
      </w:r>
      <w:proofErr w:type="gramEnd"/>
      <w:r w:rsidR="000047ED">
        <w:rPr>
          <w:rFonts w:ascii="Times New Roman" w:hAnsi="Times New Roman" w:cs="Times New Roman"/>
          <w:sz w:val="24"/>
          <w:szCs w:val="24"/>
          <w:shd w:val="clear" w:color="auto" w:fill="FFFFFF"/>
        </w:rPr>
        <w:t xml:space="preserve"> their opinions, suggestions for the </w:t>
      </w:r>
      <w:r w:rsidR="000047ED">
        <w:rPr>
          <w:rFonts w:ascii="Times New Roman" w:hAnsi="Times New Roman" w:cs="Times New Roman"/>
          <w:sz w:val="24"/>
          <w:szCs w:val="24"/>
          <w:shd w:val="clear" w:color="auto" w:fill="FFFFFF"/>
        </w:rPr>
        <w:t>jobs</w:t>
      </w:r>
      <w:r w:rsidR="000047ED">
        <w:rPr>
          <w:rFonts w:ascii="Times New Roman" w:hAnsi="Times New Roman" w:cs="Times New Roman"/>
          <w:sz w:val="24"/>
          <w:szCs w:val="24"/>
          <w:shd w:val="clear" w:color="auto" w:fill="FFFFFF"/>
        </w:rPr>
        <w:t xml:space="preserve">. </w:t>
      </w:r>
      <w:proofErr w:type="gramStart"/>
      <w:r w:rsidR="000047ED">
        <w:rPr>
          <w:rFonts w:ascii="Times New Roman" w:hAnsi="Times New Roman" w:cs="Times New Roman"/>
          <w:sz w:val="24"/>
          <w:szCs w:val="24"/>
          <w:shd w:val="clear" w:color="auto" w:fill="FFFFFF"/>
        </w:rPr>
        <w:t>Manual process which requires time, experience and money.</w:t>
      </w:r>
      <w:proofErr w:type="gramEnd"/>
    </w:p>
    <w:p w:rsidR="006939A1" w:rsidRDefault="000047ED">
      <w:pPr>
        <w:spacing w:before="240" w:line="360" w:lineRule="auto"/>
        <w:jc w:val="both"/>
        <w:rPr>
          <w:rFonts w:ascii="Times New Roman" w:hAnsi="Times New Roman"/>
          <w:bCs/>
          <w:i/>
          <w:iCs/>
          <w:sz w:val="24"/>
          <w:szCs w:val="24"/>
        </w:rPr>
      </w:pPr>
      <w:r>
        <w:rPr>
          <w:rFonts w:ascii="Times New Roman" w:hAnsi="Times New Roman"/>
          <w:bCs/>
          <w:i/>
          <w:iCs/>
          <w:sz w:val="24"/>
          <w:szCs w:val="24"/>
        </w:rPr>
        <w:t>Limitations of Existing System</w:t>
      </w:r>
    </w:p>
    <w:p w:rsidR="006939A1" w:rsidRDefault="000047ED">
      <w:pPr>
        <w:spacing w:before="240" w:line="360" w:lineRule="auto"/>
        <w:jc w:val="both"/>
        <w:rPr>
          <w:rFonts w:ascii="Times New Roman" w:hAnsi="Times New Roman"/>
          <w:sz w:val="24"/>
          <w:szCs w:val="24"/>
        </w:rPr>
      </w:pPr>
      <w:r>
        <w:rPr>
          <w:rFonts w:ascii="Times New Roman" w:hAnsi="Times New Roman"/>
          <w:sz w:val="24"/>
          <w:szCs w:val="24"/>
        </w:rPr>
        <w:t>It is clear from the details of existing system that the whole system is complex and required a lot of manual work.</w:t>
      </w:r>
    </w:p>
    <w:p w:rsidR="006939A1" w:rsidRDefault="000047ED">
      <w:pPr>
        <w:numPr>
          <w:ilvl w:val="0"/>
          <w:numId w:val="2"/>
        </w:numPr>
        <w:spacing w:before="240" w:line="360" w:lineRule="auto"/>
        <w:jc w:val="both"/>
        <w:rPr>
          <w:rFonts w:ascii="Times New Roman" w:hAnsi="Times New Roman"/>
          <w:sz w:val="24"/>
          <w:szCs w:val="24"/>
        </w:rPr>
      </w:pPr>
      <w:r>
        <w:rPr>
          <w:rFonts w:ascii="Times New Roman" w:hAnsi="Times New Roman"/>
          <w:sz w:val="24"/>
          <w:szCs w:val="24"/>
        </w:rPr>
        <w:t>Less Efficient</w:t>
      </w:r>
    </w:p>
    <w:p w:rsidR="006939A1" w:rsidRDefault="000047ED">
      <w:pPr>
        <w:numPr>
          <w:ilvl w:val="0"/>
          <w:numId w:val="2"/>
        </w:numPr>
        <w:spacing w:before="240" w:line="360" w:lineRule="auto"/>
        <w:jc w:val="both"/>
        <w:rPr>
          <w:rFonts w:ascii="Times New Roman" w:hAnsi="Times New Roman"/>
          <w:sz w:val="24"/>
          <w:szCs w:val="24"/>
        </w:rPr>
      </w:pPr>
      <w:r>
        <w:rPr>
          <w:rFonts w:ascii="Times New Roman" w:hAnsi="Times New Roman"/>
          <w:sz w:val="24"/>
          <w:szCs w:val="24"/>
        </w:rPr>
        <w:t>Lack of Knowledge</w:t>
      </w:r>
    </w:p>
    <w:p w:rsidR="006939A1" w:rsidRDefault="000047ED">
      <w:pPr>
        <w:numPr>
          <w:ilvl w:val="0"/>
          <w:numId w:val="2"/>
        </w:numPr>
        <w:spacing w:before="240" w:line="360" w:lineRule="auto"/>
        <w:jc w:val="both"/>
        <w:rPr>
          <w:rFonts w:ascii="Times New Roman" w:hAnsi="Times New Roman"/>
          <w:sz w:val="24"/>
          <w:szCs w:val="24"/>
        </w:rPr>
      </w:pPr>
      <w:r>
        <w:rPr>
          <w:rFonts w:ascii="Times New Roman" w:hAnsi="Times New Roman"/>
          <w:sz w:val="24"/>
          <w:szCs w:val="24"/>
        </w:rPr>
        <w:t>Time consuming</w:t>
      </w:r>
    </w:p>
    <w:p w:rsidR="006939A1" w:rsidRDefault="000047ED">
      <w:pPr>
        <w:numPr>
          <w:ilvl w:val="0"/>
          <w:numId w:val="2"/>
        </w:numPr>
        <w:spacing w:before="240" w:line="360" w:lineRule="auto"/>
        <w:jc w:val="both"/>
        <w:rPr>
          <w:rFonts w:ascii="Times New Roman" w:hAnsi="Times New Roman"/>
          <w:sz w:val="24"/>
          <w:szCs w:val="24"/>
        </w:rPr>
      </w:pPr>
      <w:r>
        <w:rPr>
          <w:rFonts w:ascii="Times New Roman" w:hAnsi="Times New Roman"/>
          <w:sz w:val="24"/>
          <w:szCs w:val="24"/>
        </w:rPr>
        <w:t>Les</w:t>
      </w:r>
      <w:r>
        <w:rPr>
          <w:rFonts w:ascii="Times New Roman" w:hAnsi="Times New Roman"/>
          <w:sz w:val="24"/>
          <w:szCs w:val="24"/>
        </w:rPr>
        <w:t xml:space="preserve">s Reliable </w:t>
      </w:r>
    </w:p>
    <w:p w:rsidR="006939A1" w:rsidRDefault="000047ED">
      <w:pPr>
        <w:numPr>
          <w:ilvl w:val="0"/>
          <w:numId w:val="2"/>
        </w:numPr>
        <w:spacing w:before="240" w:line="360" w:lineRule="auto"/>
        <w:jc w:val="both"/>
        <w:rPr>
          <w:rFonts w:ascii="Times New Roman" w:hAnsi="Times New Roman"/>
          <w:sz w:val="24"/>
          <w:szCs w:val="24"/>
        </w:rPr>
      </w:pPr>
      <w:r>
        <w:rPr>
          <w:rFonts w:ascii="Times New Roman" w:hAnsi="Times New Roman"/>
          <w:sz w:val="24"/>
          <w:szCs w:val="24"/>
        </w:rPr>
        <w:t>Lack of customized services</w:t>
      </w:r>
    </w:p>
    <w:p w:rsidR="006939A1" w:rsidRDefault="000047ED">
      <w:pPr>
        <w:numPr>
          <w:ilvl w:val="0"/>
          <w:numId w:val="2"/>
        </w:numPr>
        <w:spacing w:before="240" w:line="360" w:lineRule="auto"/>
        <w:jc w:val="both"/>
        <w:rPr>
          <w:rFonts w:ascii="Times New Roman" w:hAnsi="Times New Roman"/>
          <w:sz w:val="24"/>
          <w:szCs w:val="24"/>
        </w:rPr>
      </w:pPr>
      <w:r>
        <w:rPr>
          <w:rFonts w:ascii="Times New Roman" w:hAnsi="Times New Roman"/>
          <w:sz w:val="24"/>
          <w:szCs w:val="24"/>
        </w:rPr>
        <w:lastRenderedPageBreak/>
        <w:t>Expensive</w:t>
      </w:r>
    </w:p>
    <w:p w:rsidR="006939A1" w:rsidRDefault="000047ED">
      <w:pPr>
        <w:spacing w:before="24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Motivation</w:t>
      </w:r>
    </w:p>
    <w:p w:rsidR="006939A1" w:rsidRDefault="000047ED">
      <w:pPr>
        <w:spacing w:before="240"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Student P</w:t>
      </w:r>
      <w:r>
        <w:rPr>
          <w:rFonts w:ascii="Times New Roman" w:hAnsi="Times New Roman" w:cs="Times New Roman"/>
          <w:color w:val="000000"/>
          <w:sz w:val="24"/>
          <w:szCs w:val="24"/>
        </w:rPr>
        <w:t xml:space="preserve">erformance improvement </w:t>
      </w:r>
      <w:r>
        <w:rPr>
          <w:rFonts w:ascii="Times New Roman" w:hAnsi="Times New Roman" w:cs="Times New Roman"/>
          <w:color w:val="000000"/>
          <w:sz w:val="24"/>
          <w:szCs w:val="24"/>
        </w:rPr>
        <w:t xml:space="preserve">with job oriented </w:t>
      </w:r>
      <w:r>
        <w:rPr>
          <w:rFonts w:ascii="Times New Roman" w:hAnsi="Times New Roman" w:cs="Times New Roman"/>
          <w:color w:val="000000"/>
          <w:sz w:val="24"/>
          <w:szCs w:val="24"/>
        </w:rPr>
        <w:t xml:space="preserve">in education sector is helpful for education institutes </w:t>
      </w:r>
      <w:r>
        <w:rPr>
          <w:rFonts w:ascii="Times New Roman" w:hAnsi="Times New Roman" w:cs="Times New Roman"/>
          <w:color w:val="000000"/>
          <w:sz w:val="24"/>
          <w:szCs w:val="24"/>
        </w:rPr>
        <w:t xml:space="preserve">to improvise their reputations. </w:t>
      </w:r>
      <w:r>
        <w:rPr>
          <w:rFonts w:ascii="Times New Roman" w:hAnsi="Times New Roman" w:cs="Times New Roman"/>
          <w:sz w:val="24"/>
          <w:szCs w:val="24"/>
        </w:rPr>
        <w:t xml:space="preserve">Identification of different factors which affects a </w:t>
      </w:r>
      <w:r>
        <w:rPr>
          <w:rFonts w:ascii="Times New Roman" w:hAnsi="Times New Roman" w:cs="Times New Roman"/>
          <w:sz w:val="24"/>
          <w:szCs w:val="24"/>
        </w:rPr>
        <w:t>student’s learning behavior and performance during academic career.</w:t>
      </w:r>
      <w:r>
        <w:rPr>
          <w:rFonts w:ascii="Times New Roman" w:hAnsi="Times New Roman" w:cs="Times New Roman"/>
          <w:sz w:val="24"/>
          <w:szCs w:val="24"/>
        </w:rPr>
        <w:t xml:space="preserve"> </w:t>
      </w:r>
      <w:r>
        <w:rPr>
          <w:rFonts w:ascii="Times New Roman" w:hAnsi="Times New Roman" w:cs="Times New Roman"/>
          <w:sz w:val="24"/>
          <w:szCs w:val="24"/>
        </w:rPr>
        <w:t xml:space="preserve">Construction </w:t>
      </w:r>
      <w:proofErr w:type="gramStart"/>
      <w:r>
        <w:rPr>
          <w:rFonts w:ascii="Times New Roman" w:hAnsi="Times New Roman" w:cs="Times New Roman"/>
          <w:sz w:val="24"/>
          <w:szCs w:val="24"/>
        </w:rPr>
        <w:t xml:space="preserve">of a prediction model using classification data </w:t>
      </w:r>
      <w:r>
        <w:rPr>
          <w:rFonts w:ascii="Times New Roman" w:hAnsi="Times New Roman" w:cs="Times New Roman"/>
          <w:sz w:val="24"/>
          <w:szCs w:val="24"/>
        </w:rPr>
        <w:t xml:space="preserve">science </w:t>
      </w:r>
      <w:r>
        <w:rPr>
          <w:rFonts w:ascii="Times New Roman" w:hAnsi="Times New Roman" w:cs="Times New Roman"/>
          <w:sz w:val="24"/>
          <w:szCs w:val="24"/>
        </w:rPr>
        <w:t>technique</w:t>
      </w:r>
      <w:r>
        <w:rPr>
          <w:rFonts w:ascii="Times New Roman" w:hAnsi="Times New Roman" w:cs="Times New Roman"/>
          <w:sz w:val="24"/>
          <w:szCs w:val="24"/>
        </w:rPr>
        <w:t>s</w:t>
      </w:r>
      <w:proofErr w:type="gramEnd"/>
      <w:r>
        <w:rPr>
          <w:rFonts w:ascii="Times New Roman" w:hAnsi="Times New Roman" w:cs="Times New Roman"/>
          <w:sz w:val="24"/>
          <w:szCs w:val="24"/>
        </w:rPr>
        <w:t xml:space="preserve"> on the bases of identified predictive variables.</w:t>
      </w:r>
    </w:p>
    <w:p w:rsidR="006939A1" w:rsidRDefault="000047ED">
      <w:pPr>
        <w:spacing w:before="24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Proposed System</w:t>
      </w:r>
    </w:p>
    <w:p w:rsidR="006939A1" w:rsidRDefault="000047ED">
      <w:pPr>
        <w:spacing w:before="240" w:line="360" w:lineRule="auto"/>
        <w:ind w:firstLine="720"/>
        <w:jc w:val="both"/>
        <w:rPr>
          <w:rFonts w:ascii="Times New Roman" w:hAnsi="Times New Roman"/>
          <w:sz w:val="24"/>
          <w:szCs w:val="24"/>
        </w:rPr>
      </w:pPr>
      <w:r>
        <w:rPr>
          <w:rFonts w:ascii="Times New Roman" w:hAnsi="Times New Roman"/>
          <w:sz w:val="24"/>
          <w:szCs w:val="24"/>
        </w:rPr>
        <w:t>Proposed system is a</w:t>
      </w:r>
      <w:r>
        <w:rPr>
          <w:rFonts w:ascii="Times New Roman" w:hAnsi="Times New Roman"/>
          <w:sz w:val="24"/>
          <w:szCs w:val="24"/>
        </w:rPr>
        <w:t>n</w:t>
      </w:r>
      <w:r>
        <w:rPr>
          <w:rFonts w:ascii="Times New Roman" w:hAnsi="Times New Roman"/>
          <w:sz w:val="24"/>
          <w:szCs w:val="24"/>
        </w:rPr>
        <w:t xml:space="preserve"> </w:t>
      </w:r>
      <w:r>
        <w:rPr>
          <w:rFonts w:ascii="Times New Roman" w:hAnsi="Times New Roman"/>
          <w:sz w:val="24"/>
          <w:szCs w:val="24"/>
        </w:rPr>
        <w:t>educational system wh</w:t>
      </w:r>
      <w:r>
        <w:rPr>
          <w:rFonts w:ascii="Times New Roman" w:hAnsi="Times New Roman"/>
          <w:sz w:val="24"/>
          <w:szCs w:val="24"/>
        </w:rPr>
        <w:t>ich uses data science to process educational data. Here system process previous students data such as grades on top 3 subjects, area of interest and the aggregate using data mining technique. The main objective is to predict the correlation between student</w:t>
      </w:r>
      <w:r>
        <w:rPr>
          <w:rFonts w:ascii="Times New Roman" w:hAnsi="Times New Roman"/>
          <w:sz w:val="24"/>
          <w:szCs w:val="24"/>
        </w:rPr>
        <w:t xml:space="preserve"> parameters with the job types. In the Proposed system we can consider the job types such as “IT”, “NON IT”, “BANK”, “EDUCATION”,”GOVT” etc. System provides the useful information which helps education sector to identify the factors related to the student </w:t>
      </w:r>
      <w:r>
        <w:rPr>
          <w:rFonts w:ascii="Times New Roman" w:hAnsi="Times New Roman"/>
          <w:sz w:val="24"/>
          <w:szCs w:val="24"/>
        </w:rPr>
        <w:t xml:space="preserve">jobs. </w:t>
      </w:r>
      <w:r>
        <w:rPr>
          <w:rFonts w:ascii="Times New Roman" w:hAnsi="Times New Roman"/>
          <w:sz w:val="24"/>
          <w:szCs w:val="24"/>
        </w:rPr>
        <w:t xml:space="preserve">The system uses </w:t>
      </w:r>
      <w:r>
        <w:rPr>
          <w:rFonts w:ascii="Times New Roman" w:hAnsi="Times New Roman"/>
          <w:sz w:val="24"/>
          <w:szCs w:val="24"/>
        </w:rPr>
        <w:t xml:space="preserve">Data Science </w:t>
      </w:r>
      <w:r>
        <w:rPr>
          <w:rFonts w:ascii="Times New Roman" w:hAnsi="Times New Roman"/>
          <w:sz w:val="24"/>
          <w:szCs w:val="24"/>
        </w:rPr>
        <w:t xml:space="preserve">approach which provides valid information from existing students to manage relationships with upcoming students and to identify the most effective factor to determine a student’s </w:t>
      </w:r>
      <w:r>
        <w:rPr>
          <w:rFonts w:ascii="Times New Roman" w:hAnsi="Times New Roman"/>
          <w:sz w:val="24"/>
          <w:szCs w:val="24"/>
        </w:rPr>
        <w:t>job</w:t>
      </w:r>
      <w:r>
        <w:rPr>
          <w:rFonts w:ascii="Times New Roman" w:hAnsi="Times New Roman"/>
          <w:sz w:val="24"/>
          <w:szCs w:val="24"/>
        </w:rPr>
        <w:t xml:space="preserve"> and then adjusting these factors to im</w:t>
      </w:r>
      <w:r>
        <w:rPr>
          <w:rFonts w:ascii="Times New Roman" w:hAnsi="Times New Roman"/>
          <w:sz w:val="24"/>
          <w:szCs w:val="24"/>
        </w:rPr>
        <w:t xml:space="preserve">prove the </w:t>
      </w:r>
      <w:proofErr w:type="spellStart"/>
      <w:proofErr w:type="gramStart"/>
      <w:r>
        <w:rPr>
          <w:rFonts w:ascii="Times New Roman" w:hAnsi="Times New Roman"/>
          <w:sz w:val="24"/>
          <w:szCs w:val="24"/>
        </w:rPr>
        <w:t>students</w:t>
      </w:r>
      <w:proofErr w:type="spellEnd"/>
      <w:proofErr w:type="gramEnd"/>
      <w:r>
        <w:rPr>
          <w:rFonts w:ascii="Times New Roman" w:hAnsi="Times New Roman"/>
          <w:sz w:val="24"/>
          <w:szCs w:val="24"/>
        </w:rPr>
        <w:t xml:space="preserve"> performance.</w:t>
      </w:r>
      <w:r>
        <w:rPr>
          <w:rFonts w:ascii="Times New Roman" w:hAnsi="Times New Roman"/>
          <w:sz w:val="24"/>
          <w:szCs w:val="24"/>
        </w:rPr>
        <w:t xml:space="preserve"> </w:t>
      </w:r>
      <w:r>
        <w:rPr>
          <w:rFonts w:ascii="Times New Roman" w:hAnsi="Times New Roman"/>
          <w:sz w:val="24"/>
          <w:szCs w:val="24"/>
        </w:rPr>
        <w:t>Proposed system is a web based application which makes use of data mining technique for the extraction of useful information.</w:t>
      </w:r>
    </w:p>
    <w:p w:rsidR="00B962F2" w:rsidRDefault="00B962F2">
      <w:pPr>
        <w:spacing w:before="240" w:line="360" w:lineRule="auto"/>
        <w:ind w:firstLine="720"/>
        <w:jc w:val="both"/>
        <w:rPr>
          <w:rFonts w:ascii="Times New Roman" w:hAnsi="Times New Roman"/>
          <w:sz w:val="24"/>
          <w:szCs w:val="24"/>
        </w:rPr>
      </w:pPr>
    </w:p>
    <w:p w:rsidR="00B962F2" w:rsidRDefault="00B962F2">
      <w:pPr>
        <w:spacing w:before="240" w:line="360" w:lineRule="auto"/>
        <w:ind w:firstLine="720"/>
        <w:jc w:val="both"/>
        <w:rPr>
          <w:rFonts w:ascii="Times New Roman" w:hAnsi="Times New Roman"/>
          <w:sz w:val="24"/>
          <w:szCs w:val="24"/>
        </w:rPr>
      </w:pPr>
    </w:p>
    <w:p w:rsidR="00B962F2" w:rsidRDefault="00B962F2">
      <w:pPr>
        <w:spacing w:before="240" w:line="360" w:lineRule="auto"/>
        <w:ind w:firstLine="720"/>
        <w:jc w:val="both"/>
        <w:rPr>
          <w:rFonts w:ascii="Times New Roman" w:hAnsi="Times New Roman"/>
          <w:sz w:val="24"/>
          <w:szCs w:val="24"/>
        </w:rPr>
      </w:pPr>
    </w:p>
    <w:p w:rsidR="00B962F2" w:rsidRDefault="00B962F2">
      <w:pPr>
        <w:spacing w:before="240" w:line="360" w:lineRule="auto"/>
        <w:ind w:firstLine="720"/>
        <w:jc w:val="both"/>
        <w:rPr>
          <w:rFonts w:ascii="Times New Roman" w:hAnsi="Times New Roman"/>
          <w:sz w:val="24"/>
          <w:szCs w:val="24"/>
        </w:rPr>
      </w:pPr>
    </w:p>
    <w:p w:rsidR="00B962F2" w:rsidRDefault="00B962F2">
      <w:pPr>
        <w:spacing w:before="240" w:line="360" w:lineRule="auto"/>
        <w:ind w:firstLine="720"/>
        <w:jc w:val="both"/>
        <w:rPr>
          <w:rFonts w:ascii="Times New Roman" w:hAnsi="Times New Roman"/>
          <w:sz w:val="24"/>
          <w:szCs w:val="24"/>
        </w:rPr>
      </w:pPr>
    </w:p>
    <w:p w:rsidR="00B962F2" w:rsidRDefault="00B962F2">
      <w:pPr>
        <w:spacing w:before="240" w:line="360" w:lineRule="auto"/>
        <w:ind w:firstLine="720"/>
        <w:jc w:val="both"/>
        <w:rPr>
          <w:rFonts w:ascii="Times New Roman" w:hAnsi="Times New Roman"/>
          <w:sz w:val="24"/>
          <w:szCs w:val="24"/>
        </w:rPr>
      </w:pPr>
    </w:p>
    <w:p w:rsidR="006939A1" w:rsidRDefault="000047ED">
      <w:pPr>
        <w:spacing w:before="240" w:line="360" w:lineRule="auto"/>
        <w:jc w:val="both"/>
        <w:rPr>
          <w:rFonts w:ascii="Times New Roman" w:hAnsi="Times New Roman"/>
          <w:sz w:val="24"/>
          <w:szCs w:val="24"/>
        </w:rPr>
      </w:pPr>
      <w:r>
        <w:rPr>
          <w:rFonts w:ascii="Times New Roman" w:hAnsi="Times New Roman"/>
          <w:b/>
          <w:bCs/>
          <w:sz w:val="24"/>
          <w:szCs w:val="24"/>
        </w:rPr>
        <w:lastRenderedPageBreak/>
        <w:t>Student Parameters</w:t>
      </w:r>
    </w:p>
    <w:p w:rsidR="006939A1" w:rsidRDefault="000047ED">
      <w:pPr>
        <w:spacing w:before="240" w:line="360" w:lineRule="auto"/>
        <w:ind w:firstLine="720"/>
        <w:jc w:val="both"/>
        <w:rPr>
          <w:rFonts w:ascii="Times New Roman" w:hAnsi="Times New Roman"/>
          <w:sz w:val="24"/>
          <w:szCs w:val="24"/>
        </w:rPr>
      </w:pPr>
      <w:r>
        <w:rPr>
          <w:rFonts w:ascii="Times New Roman" w:hAnsi="Times New Roman"/>
          <w:noProof/>
          <w:sz w:val="24"/>
          <w:szCs w:val="24"/>
          <w:lang w:val="en-IN" w:eastAsia="en-IN"/>
        </w:rPr>
        <w:drawing>
          <wp:inline distT="0" distB="0" distL="114300" distR="114300">
            <wp:extent cx="5137150" cy="3759200"/>
            <wp:effectExtent l="0" t="0" r="6350" b="12700"/>
            <wp:docPr id="1" name="Picture 2" descr="Parameters for Job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arameters for Job Prediction"/>
                    <pic:cNvPicPr>
                      <a:picLocks noChangeAspect="1"/>
                    </pic:cNvPicPr>
                  </pic:nvPicPr>
                  <pic:blipFill>
                    <a:blip r:embed="rId9"/>
                    <a:stretch>
                      <a:fillRect/>
                    </a:stretch>
                  </pic:blipFill>
                  <pic:spPr>
                    <a:xfrm>
                      <a:off x="0" y="0"/>
                      <a:ext cx="5137150" cy="3759200"/>
                    </a:xfrm>
                    <a:prstGeom prst="rect">
                      <a:avLst/>
                    </a:prstGeom>
                    <a:noFill/>
                    <a:ln>
                      <a:noFill/>
                    </a:ln>
                  </pic:spPr>
                </pic:pic>
              </a:graphicData>
            </a:graphic>
          </wp:inline>
        </w:drawing>
      </w:r>
    </w:p>
    <w:p w:rsidR="006939A1" w:rsidRDefault="000047ED">
      <w:pPr>
        <w:spacing w:before="240"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Objectives</w:t>
      </w:r>
      <w:r>
        <w:rPr>
          <w:rFonts w:ascii="Times New Roman" w:hAnsi="Times New Roman" w:cs="Times New Roman"/>
          <w:b/>
          <w:bCs/>
          <w:sz w:val="24"/>
          <w:szCs w:val="24"/>
          <w:shd w:val="clear" w:color="auto" w:fill="FFFFFF"/>
        </w:rPr>
        <w:t xml:space="preserve"> of the Proposed System</w:t>
      </w:r>
    </w:p>
    <w:p w:rsidR="006939A1" w:rsidRDefault="000047ED">
      <w:pPr>
        <w:numPr>
          <w:ilvl w:val="0"/>
          <w:numId w:val="2"/>
        </w:numPr>
        <w:tabs>
          <w:tab w:val="clear" w:pos="420"/>
        </w:tabs>
        <w:spacing w:before="240" w:line="360" w:lineRule="auto"/>
        <w:jc w:val="both"/>
        <w:rPr>
          <w:rFonts w:ascii="Times New Roman" w:hAnsi="Times New Roman"/>
          <w:sz w:val="24"/>
          <w:szCs w:val="24"/>
        </w:rPr>
      </w:pPr>
      <w:r>
        <w:rPr>
          <w:rFonts w:ascii="Times New Roman" w:hAnsi="Times New Roman"/>
          <w:sz w:val="24"/>
          <w:szCs w:val="24"/>
        </w:rPr>
        <w:t xml:space="preserve">Proposed project is a </w:t>
      </w:r>
      <w:r>
        <w:rPr>
          <w:rFonts w:ascii="Times New Roman" w:hAnsi="Times New Roman"/>
          <w:sz w:val="24"/>
          <w:szCs w:val="24"/>
        </w:rPr>
        <w:t xml:space="preserve">student job </w:t>
      </w:r>
      <w:r>
        <w:rPr>
          <w:rFonts w:ascii="Times New Roman" w:hAnsi="Times New Roman"/>
          <w:sz w:val="24"/>
          <w:szCs w:val="24"/>
        </w:rPr>
        <w:t xml:space="preserve">prediction and </w:t>
      </w:r>
      <w:r>
        <w:rPr>
          <w:rFonts w:ascii="Times New Roman" w:hAnsi="Times New Roman"/>
          <w:sz w:val="24"/>
          <w:szCs w:val="24"/>
        </w:rPr>
        <w:t>management system which is meant for educational institute.</w:t>
      </w:r>
    </w:p>
    <w:p w:rsidR="006939A1" w:rsidRDefault="000047ED">
      <w:pPr>
        <w:numPr>
          <w:ilvl w:val="0"/>
          <w:numId w:val="2"/>
        </w:numPr>
        <w:tabs>
          <w:tab w:val="clear" w:pos="420"/>
        </w:tabs>
        <w:spacing w:before="240" w:line="360" w:lineRule="auto"/>
        <w:jc w:val="both"/>
        <w:rPr>
          <w:rFonts w:ascii="Times New Roman" w:hAnsi="Times New Roman"/>
          <w:sz w:val="24"/>
          <w:szCs w:val="24"/>
        </w:rPr>
      </w:pPr>
      <w:r>
        <w:rPr>
          <w:rFonts w:ascii="Times New Roman" w:hAnsi="Times New Roman"/>
          <w:sz w:val="24"/>
          <w:szCs w:val="24"/>
        </w:rPr>
        <w:t xml:space="preserve">Proposed project makes use of </w:t>
      </w:r>
      <w:r>
        <w:rPr>
          <w:rFonts w:ascii="Times New Roman" w:hAnsi="Times New Roman"/>
          <w:sz w:val="24"/>
          <w:szCs w:val="24"/>
        </w:rPr>
        <w:t>Data Science</w:t>
      </w:r>
      <w:r>
        <w:rPr>
          <w:rFonts w:ascii="Times New Roman" w:hAnsi="Times New Roman"/>
          <w:sz w:val="24"/>
          <w:szCs w:val="24"/>
        </w:rPr>
        <w:t xml:space="preserve"> technique for the</w:t>
      </w:r>
      <w:r>
        <w:rPr>
          <w:rFonts w:ascii="Times New Roman" w:hAnsi="Times New Roman"/>
          <w:sz w:val="24"/>
          <w:szCs w:val="24"/>
        </w:rPr>
        <w:t xml:space="preserve"> </w:t>
      </w:r>
      <w:r>
        <w:rPr>
          <w:rFonts w:ascii="Times New Roman" w:hAnsi="Times New Roman"/>
          <w:sz w:val="24"/>
          <w:szCs w:val="24"/>
        </w:rPr>
        <w:t xml:space="preserve">job </w:t>
      </w:r>
      <w:r>
        <w:rPr>
          <w:rFonts w:ascii="Times New Roman" w:hAnsi="Times New Roman"/>
          <w:sz w:val="24"/>
          <w:szCs w:val="24"/>
        </w:rPr>
        <w:t>prediction of future.</w:t>
      </w:r>
    </w:p>
    <w:p w:rsidR="006939A1" w:rsidRDefault="000047ED">
      <w:pPr>
        <w:numPr>
          <w:ilvl w:val="0"/>
          <w:numId w:val="2"/>
        </w:numPr>
        <w:tabs>
          <w:tab w:val="clear" w:pos="420"/>
        </w:tabs>
        <w:spacing w:before="240" w:line="360" w:lineRule="auto"/>
        <w:jc w:val="both"/>
        <w:rPr>
          <w:rFonts w:ascii="Times New Roman" w:hAnsi="Times New Roman"/>
          <w:sz w:val="24"/>
          <w:szCs w:val="24"/>
        </w:rPr>
      </w:pPr>
      <w:r>
        <w:rPr>
          <w:rFonts w:ascii="Times New Roman" w:hAnsi="Times New Roman"/>
          <w:sz w:val="24"/>
          <w:szCs w:val="24"/>
        </w:rPr>
        <w:t>To improve the performance of the student</w:t>
      </w:r>
      <w:r>
        <w:rPr>
          <w:rFonts w:ascii="Times New Roman" w:hAnsi="Times New Roman"/>
          <w:sz w:val="24"/>
          <w:szCs w:val="24"/>
        </w:rPr>
        <w:t>.</w:t>
      </w:r>
    </w:p>
    <w:p w:rsidR="006939A1" w:rsidRDefault="000047ED">
      <w:pPr>
        <w:numPr>
          <w:ilvl w:val="0"/>
          <w:numId w:val="2"/>
        </w:numPr>
        <w:tabs>
          <w:tab w:val="clear" w:pos="420"/>
        </w:tabs>
        <w:spacing w:before="240" w:line="360" w:lineRule="auto"/>
        <w:jc w:val="both"/>
        <w:rPr>
          <w:rFonts w:ascii="Times New Roman" w:hAnsi="Times New Roman"/>
          <w:sz w:val="24"/>
          <w:szCs w:val="24"/>
        </w:rPr>
      </w:pPr>
      <w:r>
        <w:rPr>
          <w:rFonts w:ascii="Times New Roman" w:hAnsi="Times New Roman"/>
          <w:sz w:val="24"/>
          <w:szCs w:val="24"/>
        </w:rPr>
        <w:t>The main objective is to predict the correlation be</w:t>
      </w:r>
      <w:r>
        <w:rPr>
          <w:rFonts w:ascii="Times New Roman" w:hAnsi="Times New Roman"/>
          <w:sz w:val="24"/>
          <w:szCs w:val="24"/>
        </w:rPr>
        <w:t>tween student parameters with the job types.</w:t>
      </w:r>
    </w:p>
    <w:p w:rsidR="006939A1" w:rsidRDefault="000047ED">
      <w:pPr>
        <w:numPr>
          <w:ilvl w:val="0"/>
          <w:numId w:val="2"/>
        </w:numPr>
        <w:tabs>
          <w:tab w:val="clear" w:pos="420"/>
        </w:tabs>
        <w:spacing w:before="240" w:line="360" w:lineRule="auto"/>
        <w:jc w:val="both"/>
        <w:rPr>
          <w:rFonts w:ascii="Times New Roman" w:hAnsi="Times New Roman"/>
          <w:sz w:val="24"/>
          <w:szCs w:val="24"/>
        </w:rPr>
      </w:pPr>
      <w:r>
        <w:rPr>
          <w:rFonts w:ascii="Times New Roman" w:hAnsi="Times New Roman"/>
          <w:sz w:val="24"/>
          <w:szCs w:val="24"/>
        </w:rPr>
        <w:t>To provide valid information from existing students to manage relationships with upcoming students</w:t>
      </w:r>
      <w:r>
        <w:rPr>
          <w:rFonts w:ascii="Times New Roman" w:hAnsi="Times New Roman"/>
          <w:sz w:val="24"/>
          <w:szCs w:val="24"/>
        </w:rPr>
        <w:t>.</w:t>
      </w:r>
    </w:p>
    <w:p w:rsidR="006939A1" w:rsidRDefault="000047ED">
      <w:pPr>
        <w:numPr>
          <w:ilvl w:val="0"/>
          <w:numId w:val="2"/>
        </w:numPr>
        <w:tabs>
          <w:tab w:val="clear" w:pos="420"/>
        </w:tabs>
        <w:spacing w:before="240" w:line="360" w:lineRule="auto"/>
        <w:jc w:val="both"/>
        <w:rPr>
          <w:rFonts w:ascii="Times New Roman" w:hAnsi="Times New Roman"/>
          <w:sz w:val="24"/>
          <w:szCs w:val="24"/>
        </w:rPr>
      </w:pPr>
      <w:r>
        <w:rPr>
          <w:rFonts w:ascii="Times New Roman" w:hAnsi="Times New Roman"/>
          <w:sz w:val="24"/>
          <w:szCs w:val="24"/>
        </w:rPr>
        <w:t>Identification of different factors which affects a student’s learning behavior and performance during academic</w:t>
      </w:r>
      <w:r>
        <w:rPr>
          <w:rFonts w:ascii="Times New Roman" w:hAnsi="Times New Roman"/>
          <w:sz w:val="24"/>
          <w:szCs w:val="24"/>
        </w:rPr>
        <w:t xml:space="preserve"> career.</w:t>
      </w:r>
    </w:p>
    <w:p w:rsidR="006939A1" w:rsidRDefault="000047ED">
      <w:pPr>
        <w:numPr>
          <w:ilvl w:val="0"/>
          <w:numId w:val="2"/>
        </w:numPr>
        <w:tabs>
          <w:tab w:val="clear" w:pos="420"/>
        </w:tabs>
        <w:spacing w:before="240" w:line="360" w:lineRule="auto"/>
        <w:jc w:val="both"/>
        <w:rPr>
          <w:rFonts w:ascii="Times New Roman" w:hAnsi="Times New Roman"/>
          <w:sz w:val="24"/>
          <w:szCs w:val="24"/>
        </w:rPr>
      </w:pPr>
      <w:r>
        <w:rPr>
          <w:rFonts w:ascii="Times New Roman" w:hAnsi="Times New Roman"/>
          <w:sz w:val="24"/>
          <w:szCs w:val="24"/>
        </w:rPr>
        <w:lastRenderedPageBreak/>
        <w:t>Visual Studio and SQL Server used to develop this project.</w:t>
      </w:r>
    </w:p>
    <w:p w:rsidR="006939A1" w:rsidRDefault="000047E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Proposed System Output</w:t>
      </w:r>
    </w:p>
    <w:p w:rsidR="006939A1" w:rsidRDefault="000047ED">
      <w:pPr>
        <w:spacing w:before="24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114300" distR="114300">
            <wp:extent cx="5729605" cy="2981960"/>
            <wp:effectExtent l="0" t="0" r="4445" b="8890"/>
            <wp:docPr id="2" name="Picture 3" descr="Rules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ules An Example"/>
                    <pic:cNvPicPr>
                      <a:picLocks noChangeAspect="1"/>
                    </pic:cNvPicPr>
                  </pic:nvPicPr>
                  <pic:blipFill>
                    <a:blip r:embed="rId10"/>
                    <a:stretch>
                      <a:fillRect/>
                    </a:stretch>
                  </pic:blipFill>
                  <pic:spPr>
                    <a:xfrm>
                      <a:off x="0" y="0"/>
                      <a:ext cx="5729605" cy="2981960"/>
                    </a:xfrm>
                    <a:prstGeom prst="rect">
                      <a:avLst/>
                    </a:prstGeom>
                    <a:noFill/>
                    <a:ln>
                      <a:noFill/>
                    </a:ln>
                  </pic:spPr>
                </pic:pic>
              </a:graphicData>
            </a:graphic>
          </wp:inline>
        </w:drawing>
      </w:r>
    </w:p>
    <w:p w:rsidR="006939A1" w:rsidRDefault="000047ED">
      <w:pPr>
        <w:spacing w:before="240"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Conclusion</w:t>
      </w:r>
    </w:p>
    <w:p w:rsidR="006939A1" w:rsidRDefault="000047ED">
      <w:pPr>
        <w:spacing w:before="240" w:line="360" w:lineRule="auto"/>
        <w:ind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In this </w:t>
      </w:r>
      <w:r>
        <w:rPr>
          <w:rFonts w:ascii="Times New Roman" w:hAnsi="Times New Roman"/>
          <w:sz w:val="24"/>
          <w:szCs w:val="24"/>
          <w:shd w:val="clear" w:color="auto" w:fill="FFFFFF"/>
        </w:rPr>
        <w:t>work</w:t>
      </w:r>
      <w:r>
        <w:rPr>
          <w:rFonts w:ascii="Times New Roman" w:hAnsi="Times New Roman"/>
          <w:sz w:val="24"/>
          <w:szCs w:val="24"/>
          <w:shd w:val="clear" w:color="auto" w:fill="FFFFFF"/>
        </w:rPr>
        <w:t xml:space="preserve">, we applied data mining algorithms to discover useful knowledge from educational dataset. First, the association rule mining is used on </w:t>
      </w:r>
      <w:r>
        <w:rPr>
          <w:rFonts w:ascii="Times New Roman" w:hAnsi="Times New Roman"/>
          <w:sz w:val="24"/>
          <w:szCs w:val="24"/>
          <w:shd w:val="clear" w:color="auto" w:fill="FFFFFF"/>
        </w:rPr>
        <w:t xml:space="preserve">student </w:t>
      </w:r>
      <w:r>
        <w:rPr>
          <w:rFonts w:ascii="Times New Roman" w:hAnsi="Times New Roman"/>
          <w:sz w:val="24"/>
          <w:szCs w:val="24"/>
          <w:shd w:val="clear" w:color="auto" w:fill="FFFFFF"/>
        </w:rPr>
        <w:t xml:space="preserve">dataset to answer the question “how data mining can help </w:t>
      </w:r>
      <w:r>
        <w:rPr>
          <w:rFonts w:ascii="Times New Roman" w:hAnsi="Times New Roman"/>
          <w:sz w:val="24"/>
          <w:szCs w:val="24"/>
          <w:shd w:val="clear" w:color="auto" w:fill="FFFFFF"/>
        </w:rPr>
        <w:t xml:space="preserve">student management </w:t>
      </w:r>
      <w:r>
        <w:rPr>
          <w:rFonts w:ascii="Times New Roman" w:hAnsi="Times New Roman"/>
          <w:sz w:val="24"/>
          <w:szCs w:val="24"/>
          <w:shd w:val="clear" w:color="auto" w:fill="FFFFFF"/>
        </w:rPr>
        <w:t xml:space="preserve">working process”. The </w:t>
      </w:r>
      <w:proofErr w:type="gramStart"/>
      <w:r>
        <w:rPr>
          <w:rFonts w:ascii="Times New Roman" w:hAnsi="Times New Roman"/>
          <w:sz w:val="24"/>
          <w:szCs w:val="24"/>
          <w:shd w:val="clear" w:color="auto" w:fill="FFFFFF"/>
        </w:rPr>
        <w:t>result shown</w:t>
      </w:r>
      <w:proofErr w:type="gramEnd"/>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the significant relationship between </w:t>
      </w:r>
      <w:r>
        <w:rPr>
          <w:rFonts w:ascii="Times New Roman" w:hAnsi="Times New Roman"/>
          <w:sz w:val="24"/>
          <w:szCs w:val="24"/>
          <w:shd w:val="clear" w:color="auto" w:fill="FFFFFF"/>
        </w:rPr>
        <w:t>student parameters</w:t>
      </w:r>
      <w:r>
        <w:rPr>
          <w:rFonts w:ascii="Times New Roman" w:hAnsi="Times New Roman"/>
          <w:sz w:val="24"/>
          <w:szCs w:val="24"/>
          <w:shd w:val="clear" w:color="auto" w:fill="FFFFFF"/>
        </w:rPr>
        <w:t xml:space="preserve"> and </w:t>
      </w:r>
      <w:r>
        <w:rPr>
          <w:rFonts w:ascii="Times New Roman" w:hAnsi="Times New Roman"/>
          <w:sz w:val="24"/>
          <w:szCs w:val="24"/>
          <w:shd w:val="clear" w:color="auto" w:fill="FFFFFF"/>
        </w:rPr>
        <w:t>job types</w:t>
      </w:r>
      <w:r>
        <w:rPr>
          <w:rFonts w:ascii="Times New Roman" w:hAnsi="Times New Roman"/>
          <w:sz w:val="24"/>
          <w:szCs w:val="24"/>
          <w:shd w:val="clear" w:color="auto" w:fill="FFFFFF"/>
        </w:rPr>
        <w:t xml:space="preserve">. This result might be help educators who response for </w:t>
      </w:r>
      <w:r>
        <w:rPr>
          <w:rFonts w:ascii="Times New Roman" w:hAnsi="Times New Roman"/>
          <w:sz w:val="24"/>
          <w:szCs w:val="24"/>
          <w:shd w:val="clear" w:color="auto" w:fill="FFFFFF"/>
        </w:rPr>
        <w:t xml:space="preserve">management </w:t>
      </w:r>
      <w:r>
        <w:rPr>
          <w:rFonts w:ascii="Times New Roman" w:hAnsi="Times New Roman"/>
          <w:sz w:val="24"/>
          <w:szCs w:val="24"/>
          <w:shd w:val="clear" w:color="auto" w:fill="FFFFFF"/>
        </w:rPr>
        <w:t xml:space="preserve">working process to plan their admission promotion. </w:t>
      </w:r>
      <w:r>
        <w:rPr>
          <w:rFonts w:ascii="Times New Roman" w:hAnsi="Times New Roman"/>
          <w:sz w:val="24"/>
          <w:szCs w:val="24"/>
          <w:shd w:val="clear" w:color="auto" w:fill="FFFFFF"/>
        </w:rPr>
        <w:t xml:space="preserve">Then </w:t>
      </w:r>
      <w:proofErr w:type="gramStart"/>
      <w:r>
        <w:rPr>
          <w:rFonts w:ascii="Times New Roman" w:hAnsi="Times New Roman"/>
          <w:sz w:val="24"/>
          <w:szCs w:val="24"/>
          <w:shd w:val="clear" w:color="auto" w:fill="FFFFFF"/>
        </w:rPr>
        <w:t xml:space="preserve">algorithm </w:t>
      </w:r>
      <w:r>
        <w:rPr>
          <w:rFonts w:ascii="Times New Roman" w:hAnsi="Times New Roman"/>
          <w:sz w:val="24"/>
          <w:szCs w:val="24"/>
          <w:shd w:val="clear" w:color="auto" w:fill="FFFFFF"/>
        </w:rPr>
        <w:t xml:space="preserve"> is</w:t>
      </w:r>
      <w:proofErr w:type="gramEnd"/>
      <w:r>
        <w:rPr>
          <w:rFonts w:ascii="Times New Roman" w:hAnsi="Times New Roman"/>
          <w:sz w:val="24"/>
          <w:szCs w:val="24"/>
          <w:shd w:val="clear" w:color="auto" w:fill="FFFFFF"/>
        </w:rPr>
        <w:t xml:space="preserve"> applied to student’s course grade with job dataset </w:t>
      </w:r>
      <w:r>
        <w:rPr>
          <w:rFonts w:ascii="Times New Roman" w:hAnsi="Times New Roman"/>
          <w:sz w:val="24"/>
          <w:szCs w:val="24"/>
          <w:shd w:val="clear" w:color="auto" w:fill="FFFFFF"/>
        </w:rPr>
        <w:t xml:space="preserve">to answer the question “how data mining can predict the student’s jobs”. The result </w:t>
      </w:r>
      <w:proofErr w:type="gramStart"/>
      <w:r>
        <w:rPr>
          <w:rFonts w:ascii="Times New Roman" w:hAnsi="Times New Roman"/>
          <w:sz w:val="24"/>
          <w:szCs w:val="24"/>
          <w:shd w:val="clear" w:color="auto" w:fill="FFFFFF"/>
        </w:rPr>
        <w:t>rule show</w:t>
      </w:r>
      <w:proofErr w:type="gramEnd"/>
      <w:r>
        <w:rPr>
          <w:rFonts w:ascii="Times New Roman" w:hAnsi="Times New Roman"/>
          <w:sz w:val="24"/>
          <w:szCs w:val="24"/>
          <w:shd w:val="clear" w:color="auto" w:fill="FFFFFF"/>
        </w:rPr>
        <w:t xml:space="preserve"> that the significant subject which student should be important for future career.</w:t>
      </w:r>
    </w:p>
    <w:p w:rsidR="006939A1" w:rsidRDefault="000047ED">
      <w:pPr>
        <w:spacing w:before="240"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REFERENCES</w:t>
      </w:r>
    </w:p>
    <w:p w:rsidR="006939A1" w:rsidRDefault="000047ED">
      <w:pPr>
        <w:spacing w:before="240" w:line="360" w:lineRule="auto"/>
        <w:jc w:val="both"/>
        <w:rPr>
          <w:rFonts w:ascii="Times New Roman" w:hAnsi="Times New Roman"/>
          <w:sz w:val="24"/>
          <w:szCs w:val="24"/>
          <w:shd w:val="clear" w:color="auto" w:fill="FFFFFF"/>
        </w:rPr>
      </w:pPr>
      <w:proofErr w:type="gramStart"/>
      <w:r>
        <w:rPr>
          <w:rFonts w:ascii="Times New Roman" w:hAnsi="Times New Roman"/>
          <w:sz w:val="24"/>
          <w:szCs w:val="24"/>
          <w:shd w:val="clear" w:color="auto" w:fill="FFFFFF"/>
        </w:rPr>
        <w:t xml:space="preserve">[1] N. </w:t>
      </w:r>
      <w:proofErr w:type="spellStart"/>
      <w:r>
        <w:rPr>
          <w:rFonts w:ascii="Times New Roman" w:hAnsi="Times New Roman"/>
          <w:sz w:val="24"/>
          <w:szCs w:val="24"/>
          <w:shd w:val="clear" w:color="auto" w:fill="FFFFFF"/>
        </w:rPr>
        <w:t>Elgendy</w:t>
      </w:r>
      <w:proofErr w:type="spellEnd"/>
      <w:r>
        <w:rPr>
          <w:rFonts w:ascii="Times New Roman" w:hAnsi="Times New Roman"/>
          <w:sz w:val="24"/>
          <w:szCs w:val="24"/>
          <w:shd w:val="clear" w:color="auto" w:fill="FFFFFF"/>
        </w:rPr>
        <w:t xml:space="preserve"> and A. </w:t>
      </w:r>
      <w:proofErr w:type="spellStart"/>
      <w:r>
        <w:rPr>
          <w:rFonts w:ascii="Times New Roman" w:hAnsi="Times New Roman"/>
          <w:sz w:val="24"/>
          <w:szCs w:val="24"/>
          <w:shd w:val="clear" w:color="auto" w:fill="FFFFFF"/>
        </w:rPr>
        <w:t>Elragal</w:t>
      </w:r>
      <w:proofErr w:type="spellEnd"/>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Big Data Analytics: A Literature Review Paper, Industrial Conference on Data Mining (ICDM), 2014, pp214-227. </w:t>
      </w:r>
    </w:p>
    <w:p w:rsidR="006939A1" w:rsidRDefault="000047ED">
      <w:pPr>
        <w:spacing w:before="24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[2] </w:t>
      </w:r>
      <w:proofErr w:type="spellStart"/>
      <w:r>
        <w:rPr>
          <w:rFonts w:ascii="Times New Roman" w:hAnsi="Times New Roman"/>
          <w:sz w:val="24"/>
          <w:szCs w:val="24"/>
          <w:shd w:val="clear" w:color="auto" w:fill="FFFFFF"/>
        </w:rPr>
        <w:t>Heikki</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Mannila</w:t>
      </w:r>
      <w:proofErr w:type="spellEnd"/>
      <w:r>
        <w:rPr>
          <w:rFonts w:ascii="Times New Roman" w:hAnsi="Times New Roman"/>
          <w:sz w:val="24"/>
          <w:szCs w:val="24"/>
          <w:shd w:val="clear" w:color="auto" w:fill="FFFFFF"/>
        </w:rPr>
        <w:t xml:space="preserve">, Data mining: machine learning statistics, and database, IEEE, 1996. </w:t>
      </w:r>
    </w:p>
    <w:p w:rsidR="006939A1" w:rsidRDefault="000047ED">
      <w:pPr>
        <w:spacing w:before="24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 xml:space="preserve">[3] </w:t>
      </w:r>
      <w:proofErr w:type="spellStart"/>
      <w:r>
        <w:rPr>
          <w:rFonts w:ascii="Times New Roman" w:hAnsi="Times New Roman"/>
          <w:sz w:val="24"/>
          <w:szCs w:val="24"/>
          <w:shd w:val="clear" w:color="auto" w:fill="FFFFFF"/>
        </w:rPr>
        <w:t>Jiawei</w:t>
      </w:r>
      <w:proofErr w:type="spellEnd"/>
      <w:r>
        <w:rPr>
          <w:rFonts w:ascii="Times New Roman" w:hAnsi="Times New Roman"/>
          <w:sz w:val="24"/>
          <w:szCs w:val="24"/>
          <w:shd w:val="clear" w:color="auto" w:fill="FFFFFF"/>
        </w:rPr>
        <w:t xml:space="preserve"> Han and </w:t>
      </w:r>
      <w:proofErr w:type="spellStart"/>
      <w:r>
        <w:rPr>
          <w:rFonts w:ascii="Times New Roman" w:hAnsi="Times New Roman"/>
          <w:sz w:val="24"/>
          <w:szCs w:val="24"/>
          <w:shd w:val="clear" w:color="auto" w:fill="FFFFFF"/>
        </w:rPr>
        <w:t>Michel</w:t>
      </w:r>
      <w:r>
        <w:rPr>
          <w:rFonts w:ascii="Times New Roman" w:hAnsi="Times New Roman"/>
          <w:sz w:val="24"/>
          <w:szCs w:val="24"/>
          <w:shd w:val="clear" w:color="auto" w:fill="FFFFFF"/>
        </w:rPr>
        <w:t>ine</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Kamber</w:t>
      </w:r>
      <w:proofErr w:type="spellEnd"/>
      <w:r>
        <w:rPr>
          <w:rFonts w:ascii="Times New Roman" w:hAnsi="Times New Roman"/>
          <w:sz w:val="24"/>
          <w:szCs w:val="24"/>
          <w:shd w:val="clear" w:color="auto" w:fill="FFFFFF"/>
        </w:rPr>
        <w:t xml:space="preserve"> (2011) Data Mining: Concepts and Techniques. </w:t>
      </w:r>
      <w:proofErr w:type="gramStart"/>
      <w:r>
        <w:rPr>
          <w:rFonts w:ascii="Times New Roman" w:hAnsi="Times New Roman"/>
          <w:sz w:val="24"/>
          <w:szCs w:val="24"/>
          <w:shd w:val="clear" w:color="auto" w:fill="FFFFFF"/>
        </w:rPr>
        <w:t>3 editions.</w:t>
      </w:r>
      <w:proofErr w:type="gramEnd"/>
      <w:r>
        <w:rPr>
          <w:rFonts w:ascii="Times New Roman" w:hAnsi="Times New Roman"/>
          <w:sz w:val="24"/>
          <w:szCs w:val="24"/>
          <w:shd w:val="clear" w:color="auto" w:fill="FFFFFF"/>
        </w:rPr>
        <w:t xml:space="preserve"> Morgan Kaufmann. </w:t>
      </w:r>
    </w:p>
    <w:p w:rsidR="006939A1" w:rsidRDefault="000047ED">
      <w:pPr>
        <w:spacing w:before="240" w:line="360" w:lineRule="auto"/>
        <w:jc w:val="both"/>
        <w:rPr>
          <w:rFonts w:ascii="Times New Roman" w:hAnsi="Times New Roman"/>
          <w:sz w:val="24"/>
          <w:szCs w:val="24"/>
          <w:shd w:val="clear" w:color="auto" w:fill="FFFFFF"/>
        </w:rPr>
      </w:pPr>
      <w:proofErr w:type="gramStart"/>
      <w:r>
        <w:rPr>
          <w:rFonts w:ascii="Times New Roman" w:hAnsi="Times New Roman"/>
          <w:sz w:val="24"/>
          <w:szCs w:val="24"/>
          <w:shd w:val="clear" w:color="auto" w:fill="FFFFFF"/>
        </w:rPr>
        <w:t xml:space="preserve">[4] N. </w:t>
      </w:r>
      <w:proofErr w:type="spellStart"/>
      <w:r>
        <w:rPr>
          <w:rFonts w:ascii="Times New Roman" w:hAnsi="Times New Roman"/>
          <w:sz w:val="24"/>
          <w:szCs w:val="24"/>
          <w:shd w:val="clear" w:color="auto" w:fill="FFFFFF"/>
        </w:rPr>
        <w:t>Elgendy</w:t>
      </w:r>
      <w:proofErr w:type="spellEnd"/>
      <w:r>
        <w:rPr>
          <w:rFonts w:ascii="Times New Roman" w:hAnsi="Times New Roman"/>
          <w:sz w:val="24"/>
          <w:szCs w:val="24"/>
          <w:shd w:val="clear" w:color="auto" w:fill="FFFFFF"/>
        </w:rPr>
        <w:t xml:space="preserve"> and A. </w:t>
      </w:r>
      <w:proofErr w:type="spellStart"/>
      <w:r>
        <w:rPr>
          <w:rFonts w:ascii="Times New Roman" w:hAnsi="Times New Roman"/>
          <w:sz w:val="24"/>
          <w:szCs w:val="24"/>
          <w:shd w:val="clear" w:color="auto" w:fill="FFFFFF"/>
        </w:rPr>
        <w:t>Elragal</w:t>
      </w:r>
      <w:proofErr w:type="spellEnd"/>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Big Data Analytics: A Literature Review Paper, Industrial Conference on Data Mining (ICDM), 2014, pp214-227. </w:t>
      </w:r>
    </w:p>
    <w:p w:rsidR="006939A1" w:rsidRDefault="000047ED">
      <w:pPr>
        <w:spacing w:before="24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[5] </w:t>
      </w:r>
      <w:proofErr w:type="spellStart"/>
      <w:r>
        <w:rPr>
          <w:rFonts w:ascii="Times New Roman" w:hAnsi="Times New Roman"/>
          <w:sz w:val="24"/>
          <w:szCs w:val="24"/>
          <w:shd w:val="clear" w:color="auto" w:fill="FFFFFF"/>
        </w:rPr>
        <w:t>Heikki</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Mannila</w:t>
      </w:r>
      <w:proofErr w:type="spellEnd"/>
      <w:r>
        <w:rPr>
          <w:rFonts w:ascii="Times New Roman" w:hAnsi="Times New Roman"/>
          <w:sz w:val="24"/>
          <w:szCs w:val="24"/>
          <w:shd w:val="clear" w:color="auto" w:fill="FFFFFF"/>
        </w:rPr>
        <w:t>. Data min</w:t>
      </w:r>
      <w:r>
        <w:rPr>
          <w:rFonts w:ascii="Times New Roman" w:hAnsi="Times New Roman"/>
          <w:sz w:val="24"/>
          <w:szCs w:val="24"/>
          <w:shd w:val="clear" w:color="auto" w:fill="FFFFFF"/>
        </w:rPr>
        <w:t xml:space="preserve">ing: machine learning statistics, and database, IEEE, 1996. </w:t>
      </w:r>
    </w:p>
    <w:p w:rsidR="006939A1" w:rsidRDefault="000047ED">
      <w:pPr>
        <w:spacing w:before="24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[6] </w:t>
      </w:r>
      <w:proofErr w:type="spellStart"/>
      <w:r>
        <w:rPr>
          <w:rFonts w:ascii="Times New Roman" w:hAnsi="Times New Roman"/>
          <w:sz w:val="24"/>
          <w:szCs w:val="24"/>
          <w:shd w:val="clear" w:color="auto" w:fill="FFFFFF"/>
        </w:rPr>
        <w:t>AlejandroPeña</w:t>
      </w:r>
      <w:proofErr w:type="spellEnd"/>
      <w:r>
        <w:rPr>
          <w:rFonts w:ascii="Times New Roman" w:hAnsi="Times New Roman"/>
          <w:sz w:val="24"/>
          <w:szCs w:val="24"/>
          <w:shd w:val="clear" w:color="auto" w:fill="FFFFFF"/>
        </w:rPr>
        <w:t xml:space="preserve">-Ayala. Educational data mining: A survey and a data mining-based analysis of recent works, Expert Systems with Applications, March, 2014, Vol. 41(4). </w:t>
      </w:r>
    </w:p>
    <w:p w:rsidR="006939A1" w:rsidRDefault="006939A1">
      <w:pPr>
        <w:spacing w:before="240" w:line="360" w:lineRule="auto"/>
        <w:jc w:val="both"/>
        <w:rPr>
          <w:rFonts w:ascii="Times New Roman" w:hAnsi="Times New Roman" w:cs="Times New Roman"/>
          <w:sz w:val="24"/>
          <w:szCs w:val="24"/>
          <w:shd w:val="clear" w:color="auto" w:fill="FFFFFF"/>
        </w:rPr>
      </w:pPr>
    </w:p>
    <w:sectPr w:rsidR="006939A1" w:rsidSect="00B962F2">
      <w:footnotePr>
        <w:pos w:val="beneathText"/>
      </w:footnotePr>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7ED" w:rsidRDefault="000047ED">
      <w:pPr>
        <w:spacing w:line="240" w:lineRule="auto"/>
      </w:pPr>
      <w:r>
        <w:separator/>
      </w:r>
    </w:p>
  </w:endnote>
  <w:endnote w:type="continuationSeparator" w:id="0">
    <w:p w:rsidR="000047ED" w:rsidRDefault="00004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OpenSymbol">
    <w:altName w:val="Segoe Print"/>
    <w:charset w:val="00"/>
    <w:family w:val="auto"/>
    <w:pitch w:val="default"/>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7ED" w:rsidRDefault="000047ED">
      <w:pPr>
        <w:spacing w:after="0" w:line="240" w:lineRule="auto"/>
      </w:pPr>
      <w:r>
        <w:separator/>
      </w:r>
    </w:p>
  </w:footnote>
  <w:footnote w:type="continuationSeparator" w:id="0">
    <w:p w:rsidR="000047ED" w:rsidRDefault="00004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E70094"/>
    <w:multiLevelType w:val="singleLevel"/>
    <w:tmpl w:val="E9E70094"/>
    <w:lvl w:ilvl="0">
      <w:start w:val="1"/>
      <w:numFmt w:val="bullet"/>
      <w:lvlText w:val=""/>
      <w:lvlJc w:val="left"/>
      <w:pPr>
        <w:tabs>
          <w:tab w:val="left" w:pos="420"/>
        </w:tabs>
        <w:ind w:left="420" w:hanging="42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2">
    <w:nsid w:val="00000002"/>
    <w:multiLevelType w:val="multilevel"/>
    <w:tmpl w:val="00000002"/>
    <w:lvl w:ilvl="0">
      <w:start w:val="1"/>
      <w:numFmt w:val="bullet"/>
      <w:lvlText w:val=""/>
      <w:lvlJc w:val="left"/>
      <w:pPr>
        <w:tabs>
          <w:tab w:val="left" w:pos="720"/>
        </w:tabs>
        <w:ind w:left="720" w:hanging="360"/>
      </w:pPr>
      <w:rPr>
        <w:rFonts w:ascii="Wingdings 2" w:hAnsi="Wingdings 2"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Wingdings 2" w:hAnsi="Wingdings 2"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Wingdings 2" w:hAnsi="Wingdings 2"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3">
    <w:nsid w:val="00000003"/>
    <w:multiLevelType w:val="singleLevel"/>
    <w:tmpl w:val="00000003"/>
    <w:lvl w:ilvl="0">
      <w:start w:val="1"/>
      <w:numFmt w:val="bullet"/>
      <w:lvlText w:val=""/>
      <w:lvlJc w:val="left"/>
      <w:pPr>
        <w:tabs>
          <w:tab w:val="left" w:pos="0"/>
        </w:tabs>
        <w:ind w:left="720" w:hanging="360"/>
      </w:pPr>
      <w:rPr>
        <w:rFonts w:ascii="Symbol" w:hAnsi="Symbol" w:cs="OpenSymbol"/>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7ED"/>
    <w:rsid w:val="00172A27"/>
    <w:rsid w:val="0025769E"/>
    <w:rsid w:val="004B0B51"/>
    <w:rsid w:val="00624F53"/>
    <w:rsid w:val="006939A1"/>
    <w:rsid w:val="006A58F4"/>
    <w:rsid w:val="00787470"/>
    <w:rsid w:val="007A1FFF"/>
    <w:rsid w:val="008F72A3"/>
    <w:rsid w:val="009F14E2"/>
    <w:rsid w:val="00B962F2"/>
    <w:rsid w:val="00CB26B4"/>
    <w:rsid w:val="011A5765"/>
    <w:rsid w:val="01697D14"/>
    <w:rsid w:val="019E65BD"/>
    <w:rsid w:val="01DE2CF6"/>
    <w:rsid w:val="01F940A5"/>
    <w:rsid w:val="025540AB"/>
    <w:rsid w:val="027170FE"/>
    <w:rsid w:val="02A84144"/>
    <w:rsid w:val="02BD0600"/>
    <w:rsid w:val="02C94C80"/>
    <w:rsid w:val="030C16B1"/>
    <w:rsid w:val="03817579"/>
    <w:rsid w:val="03DC5EED"/>
    <w:rsid w:val="03EA67E5"/>
    <w:rsid w:val="03F348DE"/>
    <w:rsid w:val="049B4166"/>
    <w:rsid w:val="054E10F2"/>
    <w:rsid w:val="05624C34"/>
    <w:rsid w:val="057553F8"/>
    <w:rsid w:val="057D6647"/>
    <w:rsid w:val="05D77507"/>
    <w:rsid w:val="06432DBF"/>
    <w:rsid w:val="06550D49"/>
    <w:rsid w:val="06655455"/>
    <w:rsid w:val="06757D1F"/>
    <w:rsid w:val="06B94A27"/>
    <w:rsid w:val="07057288"/>
    <w:rsid w:val="07230610"/>
    <w:rsid w:val="07597C62"/>
    <w:rsid w:val="076707AD"/>
    <w:rsid w:val="07A266B4"/>
    <w:rsid w:val="07DD1D0B"/>
    <w:rsid w:val="07FF57A7"/>
    <w:rsid w:val="08365B94"/>
    <w:rsid w:val="085604F6"/>
    <w:rsid w:val="088127C4"/>
    <w:rsid w:val="08BD4C5C"/>
    <w:rsid w:val="09A16DEA"/>
    <w:rsid w:val="0A183E45"/>
    <w:rsid w:val="0AAA144C"/>
    <w:rsid w:val="0ADB197A"/>
    <w:rsid w:val="0B0C0473"/>
    <w:rsid w:val="0B3028CC"/>
    <w:rsid w:val="0B627877"/>
    <w:rsid w:val="0B732E32"/>
    <w:rsid w:val="0BB629A3"/>
    <w:rsid w:val="0BC422E8"/>
    <w:rsid w:val="0C004C46"/>
    <w:rsid w:val="0C211A55"/>
    <w:rsid w:val="0CB13D6E"/>
    <w:rsid w:val="0CDC5F68"/>
    <w:rsid w:val="0CE4320F"/>
    <w:rsid w:val="0D044EB8"/>
    <w:rsid w:val="0DAA3FF0"/>
    <w:rsid w:val="0DDB14EA"/>
    <w:rsid w:val="0E0D5F1E"/>
    <w:rsid w:val="0E607EBE"/>
    <w:rsid w:val="0E84379D"/>
    <w:rsid w:val="0EB8341A"/>
    <w:rsid w:val="0ED26B60"/>
    <w:rsid w:val="0F081302"/>
    <w:rsid w:val="0F1434CC"/>
    <w:rsid w:val="0FB355BF"/>
    <w:rsid w:val="0FC27D28"/>
    <w:rsid w:val="0FDB64A9"/>
    <w:rsid w:val="100A57AC"/>
    <w:rsid w:val="10202E99"/>
    <w:rsid w:val="105334E5"/>
    <w:rsid w:val="10B24F75"/>
    <w:rsid w:val="115D08B6"/>
    <w:rsid w:val="116B564E"/>
    <w:rsid w:val="117B762A"/>
    <w:rsid w:val="11881289"/>
    <w:rsid w:val="11C833CD"/>
    <w:rsid w:val="121B6314"/>
    <w:rsid w:val="124E71AC"/>
    <w:rsid w:val="125C6259"/>
    <w:rsid w:val="129A3C69"/>
    <w:rsid w:val="12F530BB"/>
    <w:rsid w:val="130D4098"/>
    <w:rsid w:val="1324287C"/>
    <w:rsid w:val="133528BA"/>
    <w:rsid w:val="1395533D"/>
    <w:rsid w:val="13A64BDA"/>
    <w:rsid w:val="14360773"/>
    <w:rsid w:val="14595572"/>
    <w:rsid w:val="14695541"/>
    <w:rsid w:val="14B11247"/>
    <w:rsid w:val="14E955A9"/>
    <w:rsid w:val="14EB27DB"/>
    <w:rsid w:val="14F750E3"/>
    <w:rsid w:val="14FA23CB"/>
    <w:rsid w:val="15526079"/>
    <w:rsid w:val="155B4169"/>
    <w:rsid w:val="158A530B"/>
    <w:rsid w:val="159F35FB"/>
    <w:rsid w:val="15CE656D"/>
    <w:rsid w:val="164F2DC8"/>
    <w:rsid w:val="16601E58"/>
    <w:rsid w:val="1673164C"/>
    <w:rsid w:val="16911FF5"/>
    <w:rsid w:val="16914D4E"/>
    <w:rsid w:val="16BF3F1B"/>
    <w:rsid w:val="16E86C6C"/>
    <w:rsid w:val="17FA68E0"/>
    <w:rsid w:val="18191873"/>
    <w:rsid w:val="181A6C64"/>
    <w:rsid w:val="18743182"/>
    <w:rsid w:val="18D675C5"/>
    <w:rsid w:val="19361DD5"/>
    <w:rsid w:val="197E1903"/>
    <w:rsid w:val="19B32BCD"/>
    <w:rsid w:val="19EA3AB7"/>
    <w:rsid w:val="1A451CB2"/>
    <w:rsid w:val="1A8804C3"/>
    <w:rsid w:val="1AD644D6"/>
    <w:rsid w:val="1B285D07"/>
    <w:rsid w:val="1B4952B5"/>
    <w:rsid w:val="1B9935EA"/>
    <w:rsid w:val="1BE206DF"/>
    <w:rsid w:val="1BEB784D"/>
    <w:rsid w:val="1C3B3230"/>
    <w:rsid w:val="1C472691"/>
    <w:rsid w:val="1C6D62D3"/>
    <w:rsid w:val="1C752A28"/>
    <w:rsid w:val="1C9B5A91"/>
    <w:rsid w:val="1CCA6F83"/>
    <w:rsid w:val="1CF53397"/>
    <w:rsid w:val="1D081500"/>
    <w:rsid w:val="1D233F37"/>
    <w:rsid w:val="1D847042"/>
    <w:rsid w:val="1D9C2F1C"/>
    <w:rsid w:val="1DCF666C"/>
    <w:rsid w:val="1DD01BD1"/>
    <w:rsid w:val="1DD2393B"/>
    <w:rsid w:val="1DD92452"/>
    <w:rsid w:val="1E10560B"/>
    <w:rsid w:val="1E6242FE"/>
    <w:rsid w:val="1EAB32F9"/>
    <w:rsid w:val="1EC879A4"/>
    <w:rsid w:val="1ED20833"/>
    <w:rsid w:val="1F0D6627"/>
    <w:rsid w:val="1F2C045C"/>
    <w:rsid w:val="1F575739"/>
    <w:rsid w:val="1F9C2BF1"/>
    <w:rsid w:val="1FCE255D"/>
    <w:rsid w:val="1FDF6B81"/>
    <w:rsid w:val="20233B99"/>
    <w:rsid w:val="203A1E04"/>
    <w:rsid w:val="204461D8"/>
    <w:rsid w:val="20902F4B"/>
    <w:rsid w:val="20DF16A1"/>
    <w:rsid w:val="20EB1C76"/>
    <w:rsid w:val="20F914C5"/>
    <w:rsid w:val="21035720"/>
    <w:rsid w:val="221E45B4"/>
    <w:rsid w:val="221F7965"/>
    <w:rsid w:val="22F55202"/>
    <w:rsid w:val="23106C7B"/>
    <w:rsid w:val="23355775"/>
    <w:rsid w:val="2365534D"/>
    <w:rsid w:val="23D650D0"/>
    <w:rsid w:val="2409514F"/>
    <w:rsid w:val="24E431F1"/>
    <w:rsid w:val="250B712D"/>
    <w:rsid w:val="254F1345"/>
    <w:rsid w:val="26420239"/>
    <w:rsid w:val="26856DA2"/>
    <w:rsid w:val="270A7AD5"/>
    <w:rsid w:val="27203D0E"/>
    <w:rsid w:val="27235FAF"/>
    <w:rsid w:val="2752769D"/>
    <w:rsid w:val="278F3901"/>
    <w:rsid w:val="27DB056C"/>
    <w:rsid w:val="27F3654C"/>
    <w:rsid w:val="28617192"/>
    <w:rsid w:val="28671FAD"/>
    <w:rsid w:val="286C4D79"/>
    <w:rsid w:val="29A15554"/>
    <w:rsid w:val="29A511C5"/>
    <w:rsid w:val="29C7580D"/>
    <w:rsid w:val="29DD7AFC"/>
    <w:rsid w:val="2A085702"/>
    <w:rsid w:val="2A2B7833"/>
    <w:rsid w:val="2A63564E"/>
    <w:rsid w:val="2A6676D4"/>
    <w:rsid w:val="2A8A665F"/>
    <w:rsid w:val="2B0010C0"/>
    <w:rsid w:val="2B36062E"/>
    <w:rsid w:val="2B3C130D"/>
    <w:rsid w:val="2B596F6F"/>
    <w:rsid w:val="2B94497C"/>
    <w:rsid w:val="2BA25176"/>
    <w:rsid w:val="2BBA2018"/>
    <w:rsid w:val="2C25277C"/>
    <w:rsid w:val="2C86516D"/>
    <w:rsid w:val="2D0F23D1"/>
    <w:rsid w:val="2D2416A6"/>
    <w:rsid w:val="2D284A2F"/>
    <w:rsid w:val="2D84670B"/>
    <w:rsid w:val="2D8B1422"/>
    <w:rsid w:val="2E1D16F6"/>
    <w:rsid w:val="2E4D442D"/>
    <w:rsid w:val="2E6F72CA"/>
    <w:rsid w:val="2E740652"/>
    <w:rsid w:val="2E9F5A43"/>
    <w:rsid w:val="2EE05AC8"/>
    <w:rsid w:val="2EE811F4"/>
    <w:rsid w:val="2F1F493C"/>
    <w:rsid w:val="2F4A65D2"/>
    <w:rsid w:val="30406AB1"/>
    <w:rsid w:val="304A6B86"/>
    <w:rsid w:val="305A14C8"/>
    <w:rsid w:val="30612D2F"/>
    <w:rsid w:val="30AB43FA"/>
    <w:rsid w:val="30F57E5A"/>
    <w:rsid w:val="30F87160"/>
    <w:rsid w:val="30FC7F36"/>
    <w:rsid w:val="3104368A"/>
    <w:rsid w:val="315D0D2E"/>
    <w:rsid w:val="315F4B24"/>
    <w:rsid w:val="31972409"/>
    <w:rsid w:val="31A531C0"/>
    <w:rsid w:val="322F242C"/>
    <w:rsid w:val="333D0CB3"/>
    <w:rsid w:val="33657EA9"/>
    <w:rsid w:val="337C42E7"/>
    <w:rsid w:val="339552BD"/>
    <w:rsid w:val="33A26BF4"/>
    <w:rsid w:val="33AE6ED9"/>
    <w:rsid w:val="343B7A74"/>
    <w:rsid w:val="348C6EAA"/>
    <w:rsid w:val="34E83EF3"/>
    <w:rsid w:val="34F56F31"/>
    <w:rsid w:val="35036597"/>
    <w:rsid w:val="35042C66"/>
    <w:rsid w:val="353147FB"/>
    <w:rsid w:val="36710F43"/>
    <w:rsid w:val="37375606"/>
    <w:rsid w:val="374202AC"/>
    <w:rsid w:val="37AF798B"/>
    <w:rsid w:val="37E0197C"/>
    <w:rsid w:val="38584249"/>
    <w:rsid w:val="385F07B3"/>
    <w:rsid w:val="38943078"/>
    <w:rsid w:val="389965C1"/>
    <w:rsid w:val="390B75C8"/>
    <w:rsid w:val="394F24B7"/>
    <w:rsid w:val="39835FB8"/>
    <w:rsid w:val="3999596D"/>
    <w:rsid w:val="39A1704D"/>
    <w:rsid w:val="39C7155E"/>
    <w:rsid w:val="3A3B105E"/>
    <w:rsid w:val="3A9831A8"/>
    <w:rsid w:val="3AA65D65"/>
    <w:rsid w:val="3AB650DE"/>
    <w:rsid w:val="3AD76C93"/>
    <w:rsid w:val="3B14130E"/>
    <w:rsid w:val="3B3F7B19"/>
    <w:rsid w:val="3BEC3972"/>
    <w:rsid w:val="3C060FE1"/>
    <w:rsid w:val="3C6C0DA1"/>
    <w:rsid w:val="3CBF1052"/>
    <w:rsid w:val="3CC27690"/>
    <w:rsid w:val="3D8976CE"/>
    <w:rsid w:val="3DB734B0"/>
    <w:rsid w:val="3E317EBE"/>
    <w:rsid w:val="3E5737F6"/>
    <w:rsid w:val="3E712D27"/>
    <w:rsid w:val="3E745622"/>
    <w:rsid w:val="3E850D30"/>
    <w:rsid w:val="3E8A05BD"/>
    <w:rsid w:val="3EAB1A42"/>
    <w:rsid w:val="3F1E7FD5"/>
    <w:rsid w:val="3F5D6442"/>
    <w:rsid w:val="3FDE3775"/>
    <w:rsid w:val="402F600D"/>
    <w:rsid w:val="403B3AA0"/>
    <w:rsid w:val="40F803EE"/>
    <w:rsid w:val="41972599"/>
    <w:rsid w:val="41BB0FD4"/>
    <w:rsid w:val="4276612A"/>
    <w:rsid w:val="429350D3"/>
    <w:rsid w:val="42F249C2"/>
    <w:rsid w:val="42FC7EC3"/>
    <w:rsid w:val="43245FC1"/>
    <w:rsid w:val="4345145C"/>
    <w:rsid w:val="43762D69"/>
    <w:rsid w:val="43BF1A61"/>
    <w:rsid w:val="43D42D0F"/>
    <w:rsid w:val="43FF04C5"/>
    <w:rsid w:val="43FF2813"/>
    <w:rsid w:val="445174E4"/>
    <w:rsid w:val="445968A6"/>
    <w:rsid w:val="452D3976"/>
    <w:rsid w:val="45356258"/>
    <w:rsid w:val="45453E53"/>
    <w:rsid w:val="454832D8"/>
    <w:rsid w:val="455A68CC"/>
    <w:rsid w:val="459052C9"/>
    <w:rsid w:val="45D94A34"/>
    <w:rsid w:val="45DF1590"/>
    <w:rsid w:val="46013A4C"/>
    <w:rsid w:val="464B2F74"/>
    <w:rsid w:val="46887F16"/>
    <w:rsid w:val="468E3E68"/>
    <w:rsid w:val="46DD7BC3"/>
    <w:rsid w:val="46FE5B81"/>
    <w:rsid w:val="47156A50"/>
    <w:rsid w:val="472C63B5"/>
    <w:rsid w:val="478F7A4E"/>
    <w:rsid w:val="47EA2743"/>
    <w:rsid w:val="47EF2A7A"/>
    <w:rsid w:val="48575A5A"/>
    <w:rsid w:val="48831E25"/>
    <w:rsid w:val="48942A12"/>
    <w:rsid w:val="48CC0C4E"/>
    <w:rsid w:val="49DB2CA0"/>
    <w:rsid w:val="4A404366"/>
    <w:rsid w:val="4A687E06"/>
    <w:rsid w:val="4A941C41"/>
    <w:rsid w:val="4B1011FE"/>
    <w:rsid w:val="4B120A1A"/>
    <w:rsid w:val="4B696181"/>
    <w:rsid w:val="4BDC0C4F"/>
    <w:rsid w:val="4CB132F2"/>
    <w:rsid w:val="4CD97F1A"/>
    <w:rsid w:val="4CFA6B57"/>
    <w:rsid w:val="4D1110BD"/>
    <w:rsid w:val="4D6C06DA"/>
    <w:rsid w:val="4D7430AF"/>
    <w:rsid w:val="4D77112B"/>
    <w:rsid w:val="4DD61082"/>
    <w:rsid w:val="4DDD42DD"/>
    <w:rsid w:val="4E6C0DE0"/>
    <w:rsid w:val="4E6D0880"/>
    <w:rsid w:val="4E9B755E"/>
    <w:rsid w:val="4EB91083"/>
    <w:rsid w:val="4ED757A5"/>
    <w:rsid w:val="4F18335C"/>
    <w:rsid w:val="4F297066"/>
    <w:rsid w:val="4FAD7DC6"/>
    <w:rsid w:val="4FCB7734"/>
    <w:rsid w:val="506676BC"/>
    <w:rsid w:val="509941CB"/>
    <w:rsid w:val="50E90302"/>
    <w:rsid w:val="510E2649"/>
    <w:rsid w:val="51700708"/>
    <w:rsid w:val="51766F31"/>
    <w:rsid w:val="520D0420"/>
    <w:rsid w:val="52254DD0"/>
    <w:rsid w:val="526542AE"/>
    <w:rsid w:val="528F78FC"/>
    <w:rsid w:val="529A7B22"/>
    <w:rsid w:val="530528F9"/>
    <w:rsid w:val="53223CE5"/>
    <w:rsid w:val="535D6FF7"/>
    <w:rsid w:val="537453B9"/>
    <w:rsid w:val="539D3EDE"/>
    <w:rsid w:val="53A62F17"/>
    <w:rsid w:val="53BA1E89"/>
    <w:rsid w:val="53C97841"/>
    <w:rsid w:val="53CA4D5F"/>
    <w:rsid w:val="541721E8"/>
    <w:rsid w:val="54DA6BD1"/>
    <w:rsid w:val="54FE5A52"/>
    <w:rsid w:val="55061BCA"/>
    <w:rsid w:val="551046B8"/>
    <w:rsid w:val="5529743A"/>
    <w:rsid w:val="55E46583"/>
    <w:rsid w:val="56026B00"/>
    <w:rsid w:val="560E530B"/>
    <w:rsid w:val="56320681"/>
    <w:rsid w:val="56591F15"/>
    <w:rsid w:val="56A83350"/>
    <w:rsid w:val="56F0115C"/>
    <w:rsid w:val="571A4049"/>
    <w:rsid w:val="57227E9C"/>
    <w:rsid w:val="57523A41"/>
    <w:rsid w:val="57866DB1"/>
    <w:rsid w:val="580A3442"/>
    <w:rsid w:val="58696FD8"/>
    <w:rsid w:val="587B5A53"/>
    <w:rsid w:val="58E76995"/>
    <w:rsid w:val="58F912AF"/>
    <w:rsid w:val="59891CB0"/>
    <w:rsid w:val="598C0452"/>
    <w:rsid w:val="59953057"/>
    <w:rsid w:val="59FE6825"/>
    <w:rsid w:val="5AD05303"/>
    <w:rsid w:val="5B6744EF"/>
    <w:rsid w:val="5BBC781F"/>
    <w:rsid w:val="5BD20C66"/>
    <w:rsid w:val="5BDD03F6"/>
    <w:rsid w:val="5BF9304B"/>
    <w:rsid w:val="5C1A175B"/>
    <w:rsid w:val="5C96487C"/>
    <w:rsid w:val="5CAE6156"/>
    <w:rsid w:val="5CC042DA"/>
    <w:rsid w:val="5CD911D9"/>
    <w:rsid w:val="5CF27595"/>
    <w:rsid w:val="5D3408A9"/>
    <w:rsid w:val="5D3B03C7"/>
    <w:rsid w:val="5D500428"/>
    <w:rsid w:val="5D974C33"/>
    <w:rsid w:val="5DC84D13"/>
    <w:rsid w:val="5DE966A7"/>
    <w:rsid w:val="5DF10A88"/>
    <w:rsid w:val="5E495B5F"/>
    <w:rsid w:val="5E5063A3"/>
    <w:rsid w:val="5E826838"/>
    <w:rsid w:val="5EAB5917"/>
    <w:rsid w:val="5EB86E6D"/>
    <w:rsid w:val="5EBC4023"/>
    <w:rsid w:val="5F2D59E9"/>
    <w:rsid w:val="5F2E3B66"/>
    <w:rsid w:val="5F956605"/>
    <w:rsid w:val="60781169"/>
    <w:rsid w:val="60930FAF"/>
    <w:rsid w:val="60981BFE"/>
    <w:rsid w:val="60B14AFE"/>
    <w:rsid w:val="60C520B4"/>
    <w:rsid w:val="60FA3D0F"/>
    <w:rsid w:val="618546C5"/>
    <w:rsid w:val="61865285"/>
    <w:rsid w:val="61BF1778"/>
    <w:rsid w:val="62A03924"/>
    <w:rsid w:val="62D809B5"/>
    <w:rsid w:val="62F96E5B"/>
    <w:rsid w:val="63175602"/>
    <w:rsid w:val="63420381"/>
    <w:rsid w:val="6343666C"/>
    <w:rsid w:val="635506DB"/>
    <w:rsid w:val="636A35E3"/>
    <w:rsid w:val="63CD71F2"/>
    <w:rsid w:val="63CE1096"/>
    <w:rsid w:val="63F22A67"/>
    <w:rsid w:val="6437654F"/>
    <w:rsid w:val="643D7CF5"/>
    <w:rsid w:val="64E97325"/>
    <w:rsid w:val="65000996"/>
    <w:rsid w:val="65193F66"/>
    <w:rsid w:val="6535045B"/>
    <w:rsid w:val="653C5806"/>
    <w:rsid w:val="65433A99"/>
    <w:rsid w:val="65994BD6"/>
    <w:rsid w:val="65FE6074"/>
    <w:rsid w:val="66BD0C4F"/>
    <w:rsid w:val="66C63B90"/>
    <w:rsid w:val="66E5448C"/>
    <w:rsid w:val="66EE318A"/>
    <w:rsid w:val="67476A1C"/>
    <w:rsid w:val="674B1D18"/>
    <w:rsid w:val="67505B9F"/>
    <w:rsid w:val="6790529A"/>
    <w:rsid w:val="67E105C3"/>
    <w:rsid w:val="67EC5893"/>
    <w:rsid w:val="682B6173"/>
    <w:rsid w:val="685D3F83"/>
    <w:rsid w:val="68BF19C1"/>
    <w:rsid w:val="68D617FF"/>
    <w:rsid w:val="68F13F90"/>
    <w:rsid w:val="69007D14"/>
    <w:rsid w:val="6920137A"/>
    <w:rsid w:val="6A0C316C"/>
    <w:rsid w:val="6A9665E5"/>
    <w:rsid w:val="6B1D721D"/>
    <w:rsid w:val="6B4612D9"/>
    <w:rsid w:val="6B573C95"/>
    <w:rsid w:val="6B9302FA"/>
    <w:rsid w:val="6BA02E55"/>
    <w:rsid w:val="6BB91310"/>
    <w:rsid w:val="6BD612F0"/>
    <w:rsid w:val="6C3B1066"/>
    <w:rsid w:val="6C4B24BA"/>
    <w:rsid w:val="6CC640E8"/>
    <w:rsid w:val="6CE93080"/>
    <w:rsid w:val="6D794156"/>
    <w:rsid w:val="6DD97F63"/>
    <w:rsid w:val="6E0C791F"/>
    <w:rsid w:val="6E2F6454"/>
    <w:rsid w:val="6E6218C1"/>
    <w:rsid w:val="6E905794"/>
    <w:rsid w:val="6EA35C17"/>
    <w:rsid w:val="6EA71E56"/>
    <w:rsid w:val="6EBA08E9"/>
    <w:rsid w:val="6ECE6C7B"/>
    <w:rsid w:val="6F4D7098"/>
    <w:rsid w:val="6F580B9C"/>
    <w:rsid w:val="6F8B0580"/>
    <w:rsid w:val="6FC25F4A"/>
    <w:rsid w:val="6FD70F06"/>
    <w:rsid w:val="6FF15F77"/>
    <w:rsid w:val="702469E7"/>
    <w:rsid w:val="70315696"/>
    <w:rsid w:val="70830EA3"/>
    <w:rsid w:val="708F2B64"/>
    <w:rsid w:val="718E085E"/>
    <w:rsid w:val="71D7579F"/>
    <w:rsid w:val="71F76487"/>
    <w:rsid w:val="721F12A7"/>
    <w:rsid w:val="722679A0"/>
    <w:rsid w:val="72675E39"/>
    <w:rsid w:val="72932F43"/>
    <w:rsid w:val="72D7587A"/>
    <w:rsid w:val="732B642B"/>
    <w:rsid w:val="73366FCE"/>
    <w:rsid w:val="734E5D86"/>
    <w:rsid w:val="73886FBF"/>
    <w:rsid w:val="743F79D1"/>
    <w:rsid w:val="745F63B8"/>
    <w:rsid w:val="74821375"/>
    <w:rsid w:val="749728A7"/>
    <w:rsid w:val="74A021B3"/>
    <w:rsid w:val="7524031A"/>
    <w:rsid w:val="75350B21"/>
    <w:rsid w:val="755F4468"/>
    <w:rsid w:val="75AC6918"/>
    <w:rsid w:val="75E1308B"/>
    <w:rsid w:val="75F80CA2"/>
    <w:rsid w:val="76066C2C"/>
    <w:rsid w:val="76257776"/>
    <w:rsid w:val="767B4200"/>
    <w:rsid w:val="76926D64"/>
    <w:rsid w:val="76DE71A1"/>
    <w:rsid w:val="7747762D"/>
    <w:rsid w:val="77DB23FE"/>
    <w:rsid w:val="781D3DAA"/>
    <w:rsid w:val="781D3EDF"/>
    <w:rsid w:val="783F0222"/>
    <w:rsid w:val="78412196"/>
    <w:rsid w:val="78760220"/>
    <w:rsid w:val="7897090A"/>
    <w:rsid w:val="78B91DCF"/>
    <w:rsid w:val="78DF5209"/>
    <w:rsid w:val="78F874E6"/>
    <w:rsid w:val="78FB54BA"/>
    <w:rsid w:val="79A13D3C"/>
    <w:rsid w:val="79D22DD4"/>
    <w:rsid w:val="79DF110D"/>
    <w:rsid w:val="7A192A41"/>
    <w:rsid w:val="7A972AA1"/>
    <w:rsid w:val="7AA570C4"/>
    <w:rsid w:val="7AF922BF"/>
    <w:rsid w:val="7B0B40D0"/>
    <w:rsid w:val="7B31748A"/>
    <w:rsid w:val="7B5064E2"/>
    <w:rsid w:val="7C310DF9"/>
    <w:rsid w:val="7C8E30AD"/>
    <w:rsid w:val="7CF27876"/>
    <w:rsid w:val="7D151597"/>
    <w:rsid w:val="7D155F55"/>
    <w:rsid w:val="7D554DA1"/>
    <w:rsid w:val="7DEB5883"/>
    <w:rsid w:val="7DF61206"/>
    <w:rsid w:val="7DFB5B35"/>
    <w:rsid w:val="7E25671D"/>
    <w:rsid w:val="7E2A5764"/>
    <w:rsid w:val="7E531B6E"/>
    <w:rsid w:val="7E662A8C"/>
    <w:rsid w:val="7E6E1847"/>
    <w:rsid w:val="7E736B94"/>
    <w:rsid w:val="7ED22344"/>
    <w:rsid w:val="7F1921A0"/>
    <w:rsid w:val="7F3C73C3"/>
    <w:rsid w:val="7F5865CA"/>
    <w:rsid w:val="7F5A09C9"/>
    <w:rsid w:val="7F6D4734"/>
    <w:rsid w:val="7F7568D8"/>
    <w:rsid w:val="7FC42B9C"/>
    <w:rsid w:val="7FE2051B"/>
    <w:rsid w:val="7FE51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6" w:qFormat="1"/>
    <w:lsdException w:name="heading 1" w:uiPriority="6"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w:uiPriority="7" w:qFormat="1"/>
    <w:lsdException w:name="Title" w:qFormat="1"/>
    <w:lsdException w:name="Default Paragraph Font" w:uiPriority="7" w:qFormat="1"/>
    <w:lsdException w:name="Body Text" w:uiPriority="7"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6"/>
    <w:qFormat/>
    <w:pPr>
      <w:suppressAutoHyphens/>
      <w:spacing w:after="200" w:line="276" w:lineRule="auto"/>
    </w:pPr>
    <w:rPr>
      <w:rFonts w:ascii="Calibri" w:eastAsia="Calibri" w:hAnsi="Calibri" w:cs="Calibri"/>
      <w:sz w:val="22"/>
      <w:szCs w:val="22"/>
      <w:lang w:val="en-US" w:eastAsia="ar-SA"/>
    </w:rPr>
  </w:style>
  <w:style w:type="paragraph" w:styleId="Heading1">
    <w:name w:val="heading 1"/>
    <w:basedOn w:val="Normal"/>
    <w:next w:val="BodyText"/>
    <w:uiPriority w:val="6"/>
    <w:qFormat/>
    <w:pPr>
      <w:numPr>
        <w:numId w:val="1"/>
      </w:numPr>
      <w:spacing w:before="280" w:after="280" w:line="240" w:lineRule="auto"/>
      <w:outlineLvl w:val="0"/>
    </w:pPr>
    <w:rPr>
      <w:rFonts w:ascii="Times New Roman" w:eastAsia="Times New Roman" w:hAnsi="Times New Roman"/>
      <w:b/>
      <w:bCs/>
      <w:kern w:val="1"/>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qFormat/>
    <w:pPr>
      <w:spacing w:after="120"/>
    </w:pPr>
  </w:style>
  <w:style w:type="character" w:styleId="Hyperlink">
    <w:name w:val="Hyperlink"/>
    <w:basedOn w:val="DefaultParagraphFont"/>
    <w:qFormat/>
    <w:rPr>
      <w:color w:val="0000FF"/>
      <w:u w:val="single"/>
    </w:rPr>
  </w:style>
  <w:style w:type="paragraph" w:styleId="List">
    <w:name w:val="List"/>
    <w:basedOn w:val="BodyText"/>
    <w:uiPriority w:val="7"/>
    <w:qFormat/>
    <w:rPr>
      <w:rFonts w:cs="Mangal"/>
    </w:rPr>
  </w:style>
  <w:style w:type="paragraph" w:customStyle="1" w:styleId="Caption1">
    <w:name w:val="Caption1"/>
    <w:basedOn w:val="Normal"/>
    <w:uiPriority w:val="7"/>
    <w:qFormat/>
    <w:pPr>
      <w:suppressLineNumbers/>
      <w:spacing w:before="120" w:after="120"/>
    </w:pPr>
    <w:rPr>
      <w:rFonts w:cs="Mangal"/>
      <w:i/>
      <w:iCs/>
      <w:sz w:val="24"/>
      <w:szCs w:val="24"/>
    </w:rPr>
  </w:style>
  <w:style w:type="paragraph" w:customStyle="1" w:styleId="Heading">
    <w:name w:val="Heading"/>
    <w:basedOn w:val="Normal"/>
    <w:next w:val="BodyText"/>
    <w:uiPriority w:val="6"/>
    <w:qFormat/>
    <w:pPr>
      <w:keepNext/>
      <w:spacing w:before="240" w:after="120"/>
    </w:pPr>
    <w:rPr>
      <w:rFonts w:ascii="Arial" w:eastAsia="Lucida Sans Unicode" w:hAnsi="Arial" w:cs="Mangal"/>
      <w:sz w:val="28"/>
      <w:szCs w:val="28"/>
    </w:rPr>
  </w:style>
  <w:style w:type="paragraph" w:customStyle="1" w:styleId="Index">
    <w:name w:val="Index"/>
    <w:basedOn w:val="Normal"/>
    <w:uiPriority w:val="6"/>
    <w:qFormat/>
    <w:pPr>
      <w:suppressLineNumbers/>
    </w:pPr>
    <w:rPr>
      <w:rFonts w:cs="Mangal"/>
    </w:rPr>
  </w:style>
  <w:style w:type="character" w:customStyle="1" w:styleId="WW-Absatz-Standardschriftart">
    <w:name w:val="WW-Absatz-Standardschriftart"/>
    <w:uiPriority w:val="2"/>
    <w:qFormat/>
  </w:style>
  <w:style w:type="character" w:customStyle="1" w:styleId="WW-Absatz-Standardschriftart1111">
    <w:name w:val="WW-Absatz-Standardschriftart1111"/>
    <w:uiPriority w:val="2"/>
    <w:qFormat/>
  </w:style>
  <w:style w:type="character" w:customStyle="1" w:styleId="WW8Num2z0">
    <w:name w:val="WW8Num2z0"/>
    <w:uiPriority w:val="3"/>
    <w:qFormat/>
    <w:rPr>
      <w:rFonts w:ascii="Wingdings 2" w:hAnsi="Wingdings 2" w:cs="OpenSymbol"/>
    </w:rPr>
  </w:style>
  <w:style w:type="character" w:customStyle="1" w:styleId="WW-Absatz-Standardschriftart111">
    <w:name w:val="WW-Absatz-Standardschriftart111"/>
    <w:uiPriority w:val="2"/>
    <w:qFormat/>
  </w:style>
  <w:style w:type="character" w:customStyle="1" w:styleId="WW8Num3z0">
    <w:name w:val="WW8Num3z0"/>
    <w:uiPriority w:val="3"/>
    <w:qFormat/>
    <w:rPr>
      <w:rFonts w:ascii="Wingdings 2" w:hAnsi="Wingdings 2" w:cs="OpenSymbol"/>
    </w:rPr>
  </w:style>
  <w:style w:type="character" w:customStyle="1" w:styleId="WW-Absatz-Standardschriftart1">
    <w:name w:val="WW-Absatz-Standardschriftart1"/>
    <w:uiPriority w:val="2"/>
    <w:qFormat/>
  </w:style>
  <w:style w:type="character" w:customStyle="1" w:styleId="Heading1Char">
    <w:name w:val="Heading 1 Char"/>
    <w:basedOn w:val="DefaultParagraphFont1"/>
    <w:uiPriority w:val="6"/>
    <w:qFormat/>
    <w:rPr>
      <w:rFonts w:ascii="Times New Roman" w:eastAsia="Times New Roman" w:hAnsi="Times New Roman"/>
      <w:b/>
      <w:bCs/>
      <w:kern w:val="1"/>
      <w:sz w:val="48"/>
      <w:szCs w:val="48"/>
    </w:rPr>
  </w:style>
  <w:style w:type="character" w:customStyle="1" w:styleId="DefaultParagraphFont1">
    <w:name w:val="Default Paragraph Font1"/>
    <w:uiPriority w:val="6"/>
    <w:qFormat/>
  </w:style>
  <w:style w:type="character" w:customStyle="1" w:styleId="WW-Absatz-Standardschriftart11">
    <w:name w:val="WW-Absatz-Standardschriftart11"/>
    <w:uiPriority w:val="2"/>
    <w:qFormat/>
  </w:style>
  <w:style w:type="character" w:customStyle="1" w:styleId="WW8Num2z1">
    <w:name w:val="WW8Num2z1"/>
    <w:uiPriority w:val="3"/>
    <w:qFormat/>
    <w:rPr>
      <w:rFonts w:ascii="OpenSymbol" w:hAnsi="OpenSymbol" w:cs="OpenSymbol"/>
    </w:rPr>
  </w:style>
  <w:style w:type="character" w:customStyle="1" w:styleId="Absatz-Standardschriftart">
    <w:name w:val="Absatz-Standardschriftart"/>
    <w:uiPriority w:val="7"/>
    <w:qFormat/>
  </w:style>
  <w:style w:type="character" w:customStyle="1" w:styleId="WW-Absatz-Standardschriftart11111">
    <w:name w:val="WW-Absatz-Standardschriftart11111"/>
    <w:uiPriority w:val="2"/>
    <w:qFormat/>
  </w:style>
  <w:style w:type="paragraph" w:styleId="BalloonText">
    <w:name w:val="Balloon Text"/>
    <w:basedOn w:val="Normal"/>
    <w:link w:val="BalloonTextChar"/>
    <w:rsid w:val="00CB2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B26B4"/>
    <w:rPr>
      <w:rFonts w:ascii="Tahoma" w:eastAsia="Calibri" w:hAnsi="Tahoma" w:cs="Tahoma"/>
      <w:sz w:val="16"/>
      <w:szCs w:val="1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uiPriority="6" w:qFormat="1"/>
    <w:lsdException w:name="heading 1" w:uiPriority="6"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w:uiPriority="7" w:qFormat="1"/>
    <w:lsdException w:name="Title" w:qFormat="1"/>
    <w:lsdException w:name="Default Paragraph Font" w:uiPriority="7" w:qFormat="1"/>
    <w:lsdException w:name="Body Text" w:uiPriority="7"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6"/>
    <w:qFormat/>
    <w:pPr>
      <w:suppressAutoHyphens/>
      <w:spacing w:after="200" w:line="276" w:lineRule="auto"/>
    </w:pPr>
    <w:rPr>
      <w:rFonts w:ascii="Calibri" w:eastAsia="Calibri" w:hAnsi="Calibri" w:cs="Calibri"/>
      <w:sz w:val="22"/>
      <w:szCs w:val="22"/>
      <w:lang w:val="en-US" w:eastAsia="ar-SA"/>
    </w:rPr>
  </w:style>
  <w:style w:type="paragraph" w:styleId="Heading1">
    <w:name w:val="heading 1"/>
    <w:basedOn w:val="Normal"/>
    <w:next w:val="BodyText"/>
    <w:uiPriority w:val="6"/>
    <w:qFormat/>
    <w:pPr>
      <w:numPr>
        <w:numId w:val="1"/>
      </w:numPr>
      <w:spacing w:before="280" w:after="280" w:line="240" w:lineRule="auto"/>
      <w:outlineLvl w:val="0"/>
    </w:pPr>
    <w:rPr>
      <w:rFonts w:ascii="Times New Roman" w:eastAsia="Times New Roman" w:hAnsi="Times New Roman"/>
      <w:b/>
      <w:bCs/>
      <w:kern w:val="1"/>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qFormat/>
    <w:pPr>
      <w:spacing w:after="120"/>
    </w:pPr>
  </w:style>
  <w:style w:type="character" w:styleId="Hyperlink">
    <w:name w:val="Hyperlink"/>
    <w:basedOn w:val="DefaultParagraphFont"/>
    <w:qFormat/>
    <w:rPr>
      <w:color w:val="0000FF"/>
      <w:u w:val="single"/>
    </w:rPr>
  </w:style>
  <w:style w:type="paragraph" w:styleId="List">
    <w:name w:val="List"/>
    <w:basedOn w:val="BodyText"/>
    <w:uiPriority w:val="7"/>
    <w:qFormat/>
    <w:rPr>
      <w:rFonts w:cs="Mangal"/>
    </w:rPr>
  </w:style>
  <w:style w:type="paragraph" w:customStyle="1" w:styleId="Caption1">
    <w:name w:val="Caption1"/>
    <w:basedOn w:val="Normal"/>
    <w:uiPriority w:val="7"/>
    <w:qFormat/>
    <w:pPr>
      <w:suppressLineNumbers/>
      <w:spacing w:before="120" w:after="120"/>
    </w:pPr>
    <w:rPr>
      <w:rFonts w:cs="Mangal"/>
      <w:i/>
      <w:iCs/>
      <w:sz w:val="24"/>
      <w:szCs w:val="24"/>
    </w:rPr>
  </w:style>
  <w:style w:type="paragraph" w:customStyle="1" w:styleId="Heading">
    <w:name w:val="Heading"/>
    <w:basedOn w:val="Normal"/>
    <w:next w:val="BodyText"/>
    <w:uiPriority w:val="6"/>
    <w:qFormat/>
    <w:pPr>
      <w:keepNext/>
      <w:spacing w:before="240" w:after="120"/>
    </w:pPr>
    <w:rPr>
      <w:rFonts w:ascii="Arial" w:eastAsia="Lucida Sans Unicode" w:hAnsi="Arial" w:cs="Mangal"/>
      <w:sz w:val="28"/>
      <w:szCs w:val="28"/>
    </w:rPr>
  </w:style>
  <w:style w:type="paragraph" w:customStyle="1" w:styleId="Index">
    <w:name w:val="Index"/>
    <w:basedOn w:val="Normal"/>
    <w:uiPriority w:val="6"/>
    <w:qFormat/>
    <w:pPr>
      <w:suppressLineNumbers/>
    </w:pPr>
    <w:rPr>
      <w:rFonts w:cs="Mangal"/>
    </w:rPr>
  </w:style>
  <w:style w:type="character" w:customStyle="1" w:styleId="WW-Absatz-Standardschriftart">
    <w:name w:val="WW-Absatz-Standardschriftart"/>
    <w:uiPriority w:val="2"/>
    <w:qFormat/>
  </w:style>
  <w:style w:type="character" w:customStyle="1" w:styleId="WW-Absatz-Standardschriftart1111">
    <w:name w:val="WW-Absatz-Standardschriftart1111"/>
    <w:uiPriority w:val="2"/>
    <w:qFormat/>
  </w:style>
  <w:style w:type="character" w:customStyle="1" w:styleId="WW8Num2z0">
    <w:name w:val="WW8Num2z0"/>
    <w:uiPriority w:val="3"/>
    <w:qFormat/>
    <w:rPr>
      <w:rFonts w:ascii="Wingdings 2" w:hAnsi="Wingdings 2" w:cs="OpenSymbol"/>
    </w:rPr>
  </w:style>
  <w:style w:type="character" w:customStyle="1" w:styleId="WW-Absatz-Standardschriftart111">
    <w:name w:val="WW-Absatz-Standardschriftart111"/>
    <w:uiPriority w:val="2"/>
    <w:qFormat/>
  </w:style>
  <w:style w:type="character" w:customStyle="1" w:styleId="WW8Num3z0">
    <w:name w:val="WW8Num3z0"/>
    <w:uiPriority w:val="3"/>
    <w:qFormat/>
    <w:rPr>
      <w:rFonts w:ascii="Wingdings 2" w:hAnsi="Wingdings 2" w:cs="OpenSymbol"/>
    </w:rPr>
  </w:style>
  <w:style w:type="character" w:customStyle="1" w:styleId="WW-Absatz-Standardschriftart1">
    <w:name w:val="WW-Absatz-Standardschriftart1"/>
    <w:uiPriority w:val="2"/>
    <w:qFormat/>
  </w:style>
  <w:style w:type="character" w:customStyle="1" w:styleId="Heading1Char">
    <w:name w:val="Heading 1 Char"/>
    <w:basedOn w:val="DefaultParagraphFont1"/>
    <w:uiPriority w:val="6"/>
    <w:qFormat/>
    <w:rPr>
      <w:rFonts w:ascii="Times New Roman" w:eastAsia="Times New Roman" w:hAnsi="Times New Roman"/>
      <w:b/>
      <w:bCs/>
      <w:kern w:val="1"/>
      <w:sz w:val="48"/>
      <w:szCs w:val="48"/>
    </w:rPr>
  </w:style>
  <w:style w:type="character" w:customStyle="1" w:styleId="DefaultParagraphFont1">
    <w:name w:val="Default Paragraph Font1"/>
    <w:uiPriority w:val="6"/>
    <w:qFormat/>
  </w:style>
  <w:style w:type="character" w:customStyle="1" w:styleId="WW-Absatz-Standardschriftart11">
    <w:name w:val="WW-Absatz-Standardschriftart11"/>
    <w:uiPriority w:val="2"/>
    <w:qFormat/>
  </w:style>
  <w:style w:type="character" w:customStyle="1" w:styleId="WW8Num2z1">
    <w:name w:val="WW8Num2z1"/>
    <w:uiPriority w:val="3"/>
    <w:qFormat/>
    <w:rPr>
      <w:rFonts w:ascii="OpenSymbol" w:hAnsi="OpenSymbol" w:cs="OpenSymbol"/>
    </w:rPr>
  </w:style>
  <w:style w:type="character" w:customStyle="1" w:styleId="Absatz-Standardschriftart">
    <w:name w:val="Absatz-Standardschriftart"/>
    <w:uiPriority w:val="7"/>
    <w:qFormat/>
  </w:style>
  <w:style w:type="character" w:customStyle="1" w:styleId="WW-Absatz-Standardschriftart11111">
    <w:name w:val="WW-Absatz-Standardschriftart11111"/>
    <w:uiPriority w:val="2"/>
    <w:qFormat/>
  </w:style>
  <w:style w:type="paragraph" w:styleId="BalloonText">
    <w:name w:val="Balloon Text"/>
    <w:basedOn w:val="Normal"/>
    <w:link w:val="BalloonTextChar"/>
    <w:rsid w:val="00CB2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B26B4"/>
    <w:rPr>
      <w:rFonts w:ascii="Tahoma" w:eastAsia="Calibri"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HP</cp:lastModifiedBy>
  <cp:revision>2</cp:revision>
  <dcterms:created xsi:type="dcterms:W3CDTF">2023-04-19T09:18:00Z</dcterms:created>
  <dcterms:modified xsi:type="dcterms:W3CDTF">2023-04-19T09:18:00Z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